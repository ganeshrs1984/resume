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B80E65" w14:textId="77777777" w:rsidR="0053411A" w:rsidRDefault="0053411A" w:rsidP="0053411A">
      <w:pPr>
        <w:autoSpaceDE w:val="0"/>
        <w:autoSpaceDN w:val="0"/>
        <w:spacing w:line="360" w:lineRule="auto"/>
        <w:jc w:val="both"/>
        <w:rPr>
          <w:rFonts w:ascii="Calibri" w:hAnsi="Calibri"/>
          <w:color w:val="000000"/>
          <w:sz w:val="20"/>
          <w:szCs w:val="20"/>
        </w:rPr>
      </w:pPr>
    </w:p>
    <w:p w14:paraId="4E0D1CA5" w14:textId="6810CB9E" w:rsidR="0053411A" w:rsidRPr="0053411A" w:rsidRDefault="0053411A" w:rsidP="0053411A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spacing w:line="360" w:lineRule="auto"/>
        <w:jc w:val="both"/>
        <w:rPr>
          <w:rFonts w:ascii="Calibri" w:hAnsi="Calibri"/>
          <w:b/>
          <w:i/>
          <w:color w:val="000000"/>
          <w:sz w:val="20"/>
          <w:szCs w:val="20"/>
        </w:rPr>
      </w:pPr>
      <w:r>
        <w:rPr>
          <w:rFonts w:ascii="Calibri" w:hAnsi="Calibri"/>
          <w:b/>
          <w:i/>
          <w:color w:val="000000"/>
          <w:sz w:val="20"/>
          <w:szCs w:val="20"/>
        </w:rPr>
        <w:t>Experience Summary</w:t>
      </w:r>
    </w:p>
    <w:p w14:paraId="290BF2E7" w14:textId="30CFAB35" w:rsidR="002F0361" w:rsidRPr="002F0361" w:rsidRDefault="002F0361" w:rsidP="002F0361">
      <w:pPr>
        <w:numPr>
          <w:ilvl w:val="0"/>
          <w:numId w:val="21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spacing w:line="360" w:lineRule="auto"/>
        <w:ind w:left="720"/>
        <w:jc w:val="both"/>
        <w:rPr>
          <w:rFonts w:ascii="Calibri" w:hAnsi="Calibri"/>
          <w:color w:val="000000"/>
          <w:sz w:val="18"/>
          <w:szCs w:val="18"/>
        </w:rPr>
      </w:pPr>
      <w:r w:rsidRPr="002F0361">
        <w:rPr>
          <w:rFonts w:ascii="Calibri" w:hAnsi="Calibri"/>
          <w:color w:val="000000"/>
          <w:sz w:val="18"/>
          <w:szCs w:val="18"/>
        </w:rPr>
        <w:t>Over </w:t>
      </w:r>
      <w:r w:rsidR="00391A0F">
        <w:rPr>
          <w:rFonts w:ascii="Calibri" w:hAnsi="Calibri"/>
          <w:color w:val="000000"/>
          <w:sz w:val="18"/>
          <w:szCs w:val="18"/>
        </w:rPr>
        <w:t>7+</w:t>
      </w:r>
      <w:r w:rsidRPr="002F0361">
        <w:rPr>
          <w:rFonts w:ascii="Calibri" w:hAnsi="Calibri"/>
          <w:color w:val="000000"/>
          <w:sz w:val="18"/>
          <w:szCs w:val="18"/>
        </w:rPr>
        <w:t> years of experience as a QA Automation Engineer - SDET, extensively worked on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r w:rsidRPr="002F0361">
        <w:rPr>
          <w:rFonts w:ascii="Calibri" w:hAnsi="Calibri"/>
          <w:b/>
          <w:color w:val="000000"/>
          <w:sz w:val="18"/>
          <w:szCs w:val="18"/>
        </w:rPr>
        <w:t>Automation, Manual DevOps</w:t>
      </w:r>
      <w:r w:rsidRPr="002F0361">
        <w:rPr>
          <w:rFonts w:ascii="Calibri" w:hAnsi="Calibri"/>
          <w:color w:val="000000"/>
          <w:sz w:val="18"/>
          <w:szCs w:val="18"/>
        </w:rPr>
        <w:t xml:space="preserve"> Testing of </w:t>
      </w:r>
      <w:r w:rsidRPr="002F0361">
        <w:rPr>
          <w:rFonts w:ascii="Calibri" w:hAnsi="Calibri"/>
          <w:b/>
          <w:color w:val="000000"/>
          <w:sz w:val="18"/>
          <w:szCs w:val="18"/>
        </w:rPr>
        <w:t>Web Client Server, Cloud(AWS), Mobile, API, Webservices applications</w:t>
      </w:r>
      <w:r w:rsidRPr="002F0361">
        <w:rPr>
          <w:rFonts w:ascii="Calibri" w:hAnsi="Calibri"/>
          <w:color w:val="000000"/>
          <w:sz w:val="18"/>
          <w:szCs w:val="18"/>
        </w:rPr>
        <w:t>. Experience on various domains such as </w:t>
      </w:r>
      <w:r w:rsidRPr="002F0361">
        <w:rPr>
          <w:rFonts w:ascii="Calibri" w:hAnsi="Calibri"/>
          <w:b/>
          <w:color w:val="000000"/>
          <w:sz w:val="18"/>
          <w:szCs w:val="18"/>
        </w:rPr>
        <w:t>Insurance, Wireless and Retail.</w:t>
      </w:r>
    </w:p>
    <w:p w14:paraId="5C7A7EF0" w14:textId="1D63EFB0" w:rsidR="00F01235" w:rsidRDefault="0053411A" w:rsidP="00F01235">
      <w:pPr>
        <w:numPr>
          <w:ilvl w:val="0"/>
          <w:numId w:val="21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spacing w:line="360" w:lineRule="auto"/>
        <w:ind w:left="720"/>
        <w:jc w:val="both"/>
        <w:rPr>
          <w:rFonts w:ascii="Calibri" w:hAnsi="Calibri"/>
          <w:color w:val="000000"/>
          <w:sz w:val="18"/>
          <w:szCs w:val="18"/>
        </w:rPr>
      </w:pPr>
      <w:r w:rsidRPr="002F0361">
        <w:rPr>
          <w:rFonts w:ascii="Calibri" w:hAnsi="Calibri"/>
          <w:color w:val="000000"/>
          <w:sz w:val="18"/>
          <w:szCs w:val="18"/>
        </w:rPr>
        <w:t xml:space="preserve">Nationwide </w:t>
      </w:r>
      <w:r w:rsidRPr="002F0361">
        <w:rPr>
          <w:rFonts w:ascii="Calibri" w:hAnsi="Calibri"/>
          <w:b/>
          <w:color w:val="000000"/>
          <w:sz w:val="18"/>
          <w:szCs w:val="18"/>
        </w:rPr>
        <w:t>Insurance, Verizon wireless and Macys</w:t>
      </w:r>
      <w:r w:rsidRPr="002F0361">
        <w:rPr>
          <w:rFonts w:ascii="Calibri" w:hAnsi="Calibri"/>
          <w:color w:val="000000"/>
          <w:sz w:val="18"/>
          <w:szCs w:val="18"/>
        </w:rPr>
        <w:t>.</w:t>
      </w:r>
    </w:p>
    <w:p w14:paraId="72719203" w14:textId="0D7365DF" w:rsidR="00682DD1" w:rsidRPr="002F0361" w:rsidRDefault="00682DD1" w:rsidP="00682DD1">
      <w:pPr>
        <w:numPr>
          <w:ilvl w:val="0"/>
          <w:numId w:val="21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spacing w:line="360" w:lineRule="auto"/>
        <w:ind w:left="720"/>
        <w:jc w:val="both"/>
        <w:rPr>
          <w:rFonts w:ascii="Calibri" w:hAnsi="Calibri"/>
          <w:color w:val="000000"/>
          <w:sz w:val="18"/>
          <w:szCs w:val="18"/>
        </w:rPr>
      </w:pPr>
      <w:r w:rsidRPr="002F0361">
        <w:rPr>
          <w:rFonts w:ascii="Calibri" w:hAnsi="Calibri"/>
          <w:color w:val="000000"/>
          <w:sz w:val="18"/>
          <w:szCs w:val="18"/>
        </w:rPr>
        <w:t>Proven ability in designing and creating automation frameworks using </w:t>
      </w:r>
      <w:r w:rsidRPr="00682DD1">
        <w:rPr>
          <w:rFonts w:ascii="Calibri" w:hAnsi="Calibri"/>
          <w:b/>
          <w:color w:val="000000"/>
          <w:sz w:val="18"/>
          <w:szCs w:val="18"/>
        </w:rPr>
        <w:t>Java, Ruby , Cucumber, S</w:t>
      </w:r>
      <w:r>
        <w:rPr>
          <w:rFonts w:ascii="Calibri" w:hAnsi="Calibri"/>
          <w:b/>
          <w:color w:val="000000"/>
          <w:sz w:val="18"/>
          <w:szCs w:val="18"/>
        </w:rPr>
        <w:t>elenium WebDriver</w:t>
      </w:r>
      <w:r w:rsidRPr="00682DD1">
        <w:rPr>
          <w:rFonts w:ascii="Calibri" w:hAnsi="Calibri"/>
          <w:b/>
          <w:color w:val="000000"/>
          <w:sz w:val="18"/>
          <w:szCs w:val="18"/>
        </w:rPr>
        <w:t xml:space="preserve"> , Maven</w:t>
      </w:r>
      <w:r>
        <w:rPr>
          <w:rFonts w:ascii="Calibri" w:hAnsi="Calibri"/>
          <w:b/>
          <w:color w:val="000000"/>
          <w:sz w:val="18"/>
          <w:szCs w:val="18"/>
        </w:rPr>
        <w:t xml:space="preserve"> and</w:t>
      </w:r>
      <w:r w:rsidRPr="00682DD1">
        <w:rPr>
          <w:rFonts w:ascii="Calibri" w:hAnsi="Calibri"/>
          <w:b/>
          <w:color w:val="000000"/>
          <w:sz w:val="18"/>
          <w:szCs w:val="18"/>
        </w:rPr>
        <w:t xml:space="preserve"> Jenkins, tools.</w:t>
      </w:r>
    </w:p>
    <w:p w14:paraId="1B3C7C1C" w14:textId="5D188212" w:rsidR="002F0361" w:rsidRPr="002F0361" w:rsidRDefault="002F0361" w:rsidP="002F0361">
      <w:pPr>
        <w:numPr>
          <w:ilvl w:val="0"/>
          <w:numId w:val="21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spacing w:line="360" w:lineRule="auto"/>
        <w:ind w:left="720"/>
        <w:jc w:val="both"/>
        <w:rPr>
          <w:rFonts w:ascii="Calibri" w:hAnsi="Calibri"/>
          <w:color w:val="000000"/>
          <w:sz w:val="18"/>
          <w:szCs w:val="18"/>
        </w:rPr>
      </w:pPr>
      <w:r w:rsidRPr="002F0361">
        <w:rPr>
          <w:rFonts w:ascii="Calibri" w:hAnsi="Calibri"/>
          <w:color w:val="000000"/>
          <w:sz w:val="18"/>
          <w:szCs w:val="18"/>
        </w:rPr>
        <w:t xml:space="preserve">Expertise in Automation </w:t>
      </w:r>
      <w:r>
        <w:rPr>
          <w:rFonts w:ascii="Calibri" w:hAnsi="Calibri"/>
          <w:color w:val="000000"/>
          <w:sz w:val="18"/>
          <w:szCs w:val="18"/>
        </w:rPr>
        <w:t xml:space="preserve">and Manual </w:t>
      </w:r>
      <w:r w:rsidRPr="002F0361">
        <w:rPr>
          <w:rFonts w:ascii="Calibri" w:hAnsi="Calibri"/>
          <w:color w:val="000000"/>
          <w:sz w:val="18"/>
          <w:szCs w:val="18"/>
        </w:rPr>
        <w:t>Testing of </w:t>
      </w:r>
      <w:r w:rsidRPr="002F0361">
        <w:rPr>
          <w:rFonts w:ascii="Calibri" w:hAnsi="Calibri"/>
          <w:b/>
          <w:color w:val="000000"/>
          <w:sz w:val="18"/>
          <w:szCs w:val="18"/>
        </w:rPr>
        <w:t>Client/Server, Mobile, Web-based and Cloud (AWS)</w:t>
      </w:r>
      <w:r w:rsidRPr="002F0361">
        <w:rPr>
          <w:rFonts w:ascii="Calibri" w:hAnsi="Calibri"/>
          <w:color w:val="000000"/>
          <w:sz w:val="18"/>
          <w:szCs w:val="18"/>
        </w:rPr>
        <w:t> applications.</w:t>
      </w:r>
    </w:p>
    <w:p w14:paraId="7A71F2EB" w14:textId="77777777" w:rsidR="002F0361" w:rsidRPr="002F0361" w:rsidRDefault="002F0361" w:rsidP="002F0361">
      <w:pPr>
        <w:numPr>
          <w:ilvl w:val="0"/>
          <w:numId w:val="21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spacing w:line="360" w:lineRule="auto"/>
        <w:ind w:left="720"/>
        <w:jc w:val="both"/>
        <w:rPr>
          <w:rFonts w:ascii="Calibri" w:hAnsi="Calibri"/>
          <w:color w:val="000000"/>
          <w:sz w:val="18"/>
          <w:szCs w:val="18"/>
        </w:rPr>
      </w:pPr>
      <w:r w:rsidRPr="002F0361">
        <w:rPr>
          <w:rFonts w:ascii="Calibri" w:hAnsi="Calibri"/>
          <w:color w:val="000000"/>
          <w:sz w:val="18"/>
          <w:szCs w:val="18"/>
        </w:rPr>
        <w:t>Excellent knowledge and implementation skills in complete Software Development Life Cycle ( </w:t>
      </w:r>
      <w:r w:rsidRPr="002F0361">
        <w:rPr>
          <w:rFonts w:ascii="Calibri" w:hAnsi="Calibri"/>
          <w:b/>
          <w:color w:val="000000"/>
          <w:sz w:val="18"/>
          <w:szCs w:val="18"/>
        </w:rPr>
        <w:t>SDLC</w:t>
      </w:r>
      <w:r w:rsidRPr="002F0361">
        <w:rPr>
          <w:rFonts w:ascii="Calibri" w:hAnsi="Calibri"/>
          <w:color w:val="000000"/>
          <w:sz w:val="18"/>
          <w:szCs w:val="18"/>
        </w:rPr>
        <w:t> ) and Software Testing Life Cycle ( </w:t>
      </w:r>
      <w:r w:rsidRPr="002F0361">
        <w:rPr>
          <w:rFonts w:ascii="Calibri" w:hAnsi="Calibri"/>
          <w:b/>
          <w:color w:val="000000"/>
          <w:sz w:val="18"/>
          <w:szCs w:val="18"/>
        </w:rPr>
        <w:t>STLC</w:t>
      </w:r>
      <w:r w:rsidRPr="002F0361">
        <w:rPr>
          <w:rFonts w:ascii="Calibri" w:hAnsi="Calibri"/>
          <w:color w:val="000000"/>
          <w:sz w:val="18"/>
          <w:szCs w:val="18"/>
        </w:rPr>
        <w:t> )</w:t>
      </w:r>
    </w:p>
    <w:p w14:paraId="00811CC8" w14:textId="13A46334" w:rsidR="002F0361" w:rsidRPr="002F0361" w:rsidRDefault="002F0361" w:rsidP="002F0361">
      <w:pPr>
        <w:numPr>
          <w:ilvl w:val="0"/>
          <w:numId w:val="21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spacing w:line="360" w:lineRule="auto"/>
        <w:ind w:left="720"/>
        <w:jc w:val="both"/>
        <w:rPr>
          <w:rFonts w:ascii="Calibri" w:hAnsi="Calibri"/>
          <w:color w:val="000000"/>
          <w:sz w:val="18"/>
          <w:szCs w:val="18"/>
        </w:rPr>
      </w:pPr>
      <w:r w:rsidRPr="002F0361">
        <w:rPr>
          <w:rFonts w:ascii="Calibri" w:hAnsi="Calibri"/>
          <w:color w:val="000000"/>
          <w:sz w:val="18"/>
          <w:szCs w:val="18"/>
        </w:rPr>
        <w:t>Experti</w:t>
      </w:r>
      <w:r w:rsidR="00682DD1">
        <w:rPr>
          <w:rFonts w:ascii="Calibri" w:hAnsi="Calibri"/>
          <w:color w:val="000000"/>
          <w:sz w:val="18"/>
          <w:szCs w:val="18"/>
        </w:rPr>
        <w:t xml:space="preserve">se </w:t>
      </w:r>
      <w:r w:rsidRPr="002F0361">
        <w:rPr>
          <w:rFonts w:ascii="Calibri" w:hAnsi="Calibri"/>
          <w:color w:val="000000"/>
          <w:sz w:val="18"/>
          <w:szCs w:val="18"/>
        </w:rPr>
        <w:t>in understanding Business Requirement Specifications, Functional Specifications and Design documentations and converting them into Test Scenarios.</w:t>
      </w:r>
    </w:p>
    <w:p w14:paraId="7439DE6C" w14:textId="77777777" w:rsidR="002F0361" w:rsidRPr="002F0361" w:rsidRDefault="002F0361" w:rsidP="002F0361">
      <w:pPr>
        <w:numPr>
          <w:ilvl w:val="0"/>
          <w:numId w:val="21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spacing w:line="360" w:lineRule="auto"/>
        <w:ind w:left="720"/>
        <w:jc w:val="both"/>
        <w:rPr>
          <w:rFonts w:ascii="Calibri" w:hAnsi="Calibri"/>
          <w:color w:val="000000"/>
          <w:sz w:val="18"/>
          <w:szCs w:val="18"/>
        </w:rPr>
      </w:pPr>
      <w:r w:rsidRPr="002F0361">
        <w:rPr>
          <w:rFonts w:ascii="Calibri" w:hAnsi="Calibri"/>
          <w:color w:val="000000"/>
          <w:sz w:val="18"/>
          <w:szCs w:val="18"/>
        </w:rPr>
        <w:t>Experience in Waterfall and Agile Projects, worked very closely with Product owners in Agile and attended different ceremonies like Sprint Planning meeting, Scrum, Backlog grooming, Sprint Review and Retrospective</w:t>
      </w:r>
    </w:p>
    <w:p w14:paraId="664923EC" w14:textId="48B2124F" w:rsidR="002F0361" w:rsidRPr="002F0361" w:rsidRDefault="002F0361" w:rsidP="002F0361">
      <w:pPr>
        <w:numPr>
          <w:ilvl w:val="0"/>
          <w:numId w:val="21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spacing w:line="360" w:lineRule="auto"/>
        <w:ind w:left="720"/>
        <w:jc w:val="both"/>
        <w:rPr>
          <w:rFonts w:ascii="Calibri" w:hAnsi="Calibri"/>
          <w:color w:val="000000"/>
          <w:sz w:val="18"/>
          <w:szCs w:val="18"/>
        </w:rPr>
      </w:pPr>
      <w:r w:rsidRPr="002F0361">
        <w:rPr>
          <w:rFonts w:ascii="Calibri" w:hAnsi="Calibri"/>
          <w:color w:val="000000"/>
          <w:sz w:val="18"/>
          <w:szCs w:val="18"/>
        </w:rPr>
        <w:t>Experience of Creating, Modifying and Maintaining new and existing Automation Framework Models (</w:t>
      </w:r>
      <w:r w:rsidR="00AD1E52">
        <w:rPr>
          <w:rFonts w:ascii="Calibri" w:hAnsi="Calibri"/>
          <w:b/>
          <w:color w:val="000000"/>
          <w:sz w:val="18"/>
          <w:szCs w:val="18"/>
        </w:rPr>
        <w:t>BDD/TDD/ATDD</w:t>
      </w:r>
      <w:bookmarkStart w:id="0" w:name="_GoBack"/>
      <w:bookmarkEnd w:id="0"/>
      <w:r w:rsidRPr="00682DD1">
        <w:rPr>
          <w:rFonts w:ascii="Calibri" w:hAnsi="Calibri"/>
          <w:b/>
          <w:color w:val="000000"/>
          <w:sz w:val="18"/>
          <w:szCs w:val="18"/>
        </w:rPr>
        <w:t xml:space="preserve"> and Data Driven Frameworks</w:t>
      </w:r>
      <w:r w:rsidRPr="002F0361">
        <w:rPr>
          <w:rFonts w:ascii="Calibri" w:hAnsi="Calibri"/>
          <w:color w:val="000000"/>
          <w:sz w:val="18"/>
          <w:szCs w:val="18"/>
        </w:rPr>
        <w:t>).</w:t>
      </w:r>
    </w:p>
    <w:p w14:paraId="2EFBA4FD" w14:textId="3595D1B3" w:rsidR="00682DD1" w:rsidRDefault="00682DD1" w:rsidP="002F0361">
      <w:pPr>
        <w:numPr>
          <w:ilvl w:val="0"/>
          <w:numId w:val="21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spacing w:line="360" w:lineRule="auto"/>
        <w:ind w:left="720"/>
        <w:jc w:val="both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Experience in core java, development by applying different concepts like OOPS concepts, Collections, Strings, and Exception Handling.</w:t>
      </w:r>
    </w:p>
    <w:p w14:paraId="11E8AE7D" w14:textId="125C366D" w:rsidR="002F0361" w:rsidRPr="002F0361" w:rsidRDefault="002F0361" w:rsidP="002F0361">
      <w:pPr>
        <w:numPr>
          <w:ilvl w:val="0"/>
          <w:numId w:val="21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spacing w:line="360" w:lineRule="auto"/>
        <w:ind w:left="720"/>
        <w:jc w:val="both"/>
        <w:rPr>
          <w:rFonts w:ascii="Calibri" w:hAnsi="Calibri"/>
          <w:color w:val="000000"/>
          <w:sz w:val="18"/>
          <w:szCs w:val="18"/>
        </w:rPr>
      </w:pPr>
      <w:r w:rsidRPr="002F0361">
        <w:rPr>
          <w:rFonts w:ascii="Calibri" w:hAnsi="Calibri"/>
          <w:color w:val="000000"/>
          <w:sz w:val="18"/>
          <w:szCs w:val="18"/>
        </w:rPr>
        <w:t>Worked in DevOps , installing, configuring and integrating Automation scripts on </w:t>
      </w:r>
      <w:r w:rsidRPr="00682DD1">
        <w:rPr>
          <w:rFonts w:ascii="Calibri" w:hAnsi="Calibri"/>
          <w:b/>
          <w:color w:val="000000"/>
          <w:sz w:val="18"/>
          <w:szCs w:val="18"/>
        </w:rPr>
        <w:t>Continuous Integration tools (CI/CD) like Jenkins</w:t>
      </w:r>
      <w:r w:rsidRPr="002F0361">
        <w:rPr>
          <w:rFonts w:ascii="Calibri" w:hAnsi="Calibri"/>
          <w:color w:val="000000"/>
          <w:sz w:val="18"/>
          <w:szCs w:val="18"/>
        </w:rPr>
        <w:t> f</w:t>
      </w:r>
      <w:r w:rsidR="00682DD1">
        <w:rPr>
          <w:rFonts w:ascii="Calibri" w:hAnsi="Calibri"/>
          <w:color w:val="000000"/>
          <w:sz w:val="18"/>
          <w:szCs w:val="18"/>
        </w:rPr>
        <w:t>or nightly test suite execution.</w:t>
      </w:r>
    </w:p>
    <w:p w14:paraId="267AA1BE" w14:textId="57610785" w:rsidR="002F0361" w:rsidRDefault="002F0361" w:rsidP="002F0361">
      <w:pPr>
        <w:numPr>
          <w:ilvl w:val="0"/>
          <w:numId w:val="21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spacing w:line="360" w:lineRule="auto"/>
        <w:ind w:left="720"/>
        <w:jc w:val="both"/>
        <w:rPr>
          <w:rFonts w:ascii="Calibri" w:hAnsi="Calibri"/>
          <w:color w:val="000000"/>
          <w:sz w:val="18"/>
          <w:szCs w:val="18"/>
        </w:rPr>
      </w:pPr>
      <w:r w:rsidRPr="002F0361">
        <w:rPr>
          <w:rFonts w:ascii="Calibri" w:hAnsi="Calibri"/>
          <w:color w:val="000000"/>
          <w:sz w:val="18"/>
          <w:szCs w:val="18"/>
        </w:rPr>
        <w:t>Expert in developing Behavior Driven development (</w:t>
      </w:r>
      <w:r w:rsidRPr="00682DD1">
        <w:rPr>
          <w:rFonts w:ascii="Calibri" w:hAnsi="Calibri"/>
          <w:b/>
          <w:color w:val="000000"/>
          <w:sz w:val="18"/>
          <w:szCs w:val="18"/>
        </w:rPr>
        <w:t>BDD/TDD/ATDD) by writing Gherkin language using cucumber tool</w:t>
      </w:r>
      <w:r w:rsidRPr="002F0361">
        <w:rPr>
          <w:rFonts w:ascii="Calibri" w:hAnsi="Calibri"/>
          <w:color w:val="000000"/>
          <w:sz w:val="18"/>
          <w:szCs w:val="18"/>
        </w:rPr>
        <w:t>, developed Scenarios, Scenario outlines, features and Step definitions and generating the cucumber reports</w:t>
      </w:r>
    </w:p>
    <w:p w14:paraId="406A6091" w14:textId="30777DE9" w:rsidR="001A071B" w:rsidRPr="002F0361" w:rsidRDefault="001A071B" w:rsidP="002F0361">
      <w:pPr>
        <w:numPr>
          <w:ilvl w:val="0"/>
          <w:numId w:val="21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spacing w:line="360" w:lineRule="auto"/>
        <w:ind w:left="720"/>
        <w:jc w:val="both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Experience in</w:t>
      </w:r>
      <w:r w:rsidRPr="001A071B">
        <w:rPr>
          <w:rFonts w:ascii="Calibri" w:hAnsi="Calibri"/>
          <w:b/>
          <w:color w:val="000000"/>
          <w:sz w:val="18"/>
          <w:szCs w:val="18"/>
        </w:rPr>
        <w:t xml:space="preserve"> GitHub, SVN Version Control</w:t>
      </w:r>
    </w:p>
    <w:p w14:paraId="628614D3" w14:textId="77777777" w:rsidR="002F0361" w:rsidRPr="002F0361" w:rsidRDefault="002F0361" w:rsidP="002F0361">
      <w:pPr>
        <w:numPr>
          <w:ilvl w:val="0"/>
          <w:numId w:val="21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spacing w:line="360" w:lineRule="auto"/>
        <w:ind w:left="720"/>
        <w:jc w:val="both"/>
        <w:rPr>
          <w:rFonts w:ascii="Calibri" w:hAnsi="Calibri"/>
          <w:color w:val="000000"/>
          <w:sz w:val="18"/>
          <w:szCs w:val="18"/>
        </w:rPr>
      </w:pPr>
      <w:r w:rsidRPr="002F0361">
        <w:rPr>
          <w:rFonts w:ascii="Calibri" w:hAnsi="Calibri"/>
          <w:color w:val="000000"/>
          <w:sz w:val="18"/>
          <w:szCs w:val="18"/>
        </w:rPr>
        <w:t>Experience in implementing the </w:t>
      </w:r>
      <w:r w:rsidRPr="00682DD1">
        <w:rPr>
          <w:rFonts w:ascii="Calibri" w:hAnsi="Calibri"/>
          <w:b/>
          <w:color w:val="000000"/>
          <w:sz w:val="18"/>
          <w:szCs w:val="18"/>
        </w:rPr>
        <w:t>Page Object Model (POM)</w:t>
      </w:r>
      <w:r w:rsidRPr="002F0361">
        <w:rPr>
          <w:rFonts w:ascii="Calibri" w:hAnsi="Calibri"/>
          <w:color w:val="000000"/>
          <w:sz w:val="18"/>
          <w:szCs w:val="18"/>
        </w:rPr>
        <w:t> by creating element for each page object and reused all the objects in various scripts.</w:t>
      </w:r>
    </w:p>
    <w:p w14:paraId="4CD9DFB5" w14:textId="77777777" w:rsidR="002F0361" w:rsidRPr="002F0361" w:rsidRDefault="002F0361" w:rsidP="002F0361">
      <w:pPr>
        <w:numPr>
          <w:ilvl w:val="0"/>
          <w:numId w:val="21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spacing w:line="360" w:lineRule="auto"/>
        <w:ind w:left="720"/>
        <w:jc w:val="both"/>
        <w:rPr>
          <w:rFonts w:ascii="Calibri" w:hAnsi="Calibri"/>
          <w:color w:val="000000"/>
          <w:sz w:val="18"/>
          <w:szCs w:val="18"/>
        </w:rPr>
      </w:pPr>
      <w:r w:rsidRPr="002F0361">
        <w:rPr>
          <w:rFonts w:ascii="Calibri" w:hAnsi="Calibri"/>
          <w:color w:val="000000"/>
          <w:sz w:val="18"/>
          <w:szCs w:val="18"/>
        </w:rPr>
        <w:t>Experience in testing </w:t>
      </w:r>
      <w:r w:rsidRPr="00682DD1">
        <w:rPr>
          <w:rFonts w:ascii="Calibri" w:hAnsi="Calibri"/>
          <w:b/>
          <w:color w:val="000000"/>
          <w:sz w:val="18"/>
          <w:szCs w:val="18"/>
        </w:rPr>
        <w:t>Web Services-SOA architecture, XML transactions, SOAP, HTTP, WSDL, and REST</w:t>
      </w:r>
      <w:r w:rsidRPr="002F0361">
        <w:rPr>
          <w:rFonts w:ascii="Calibri" w:hAnsi="Calibri"/>
          <w:color w:val="000000"/>
          <w:sz w:val="18"/>
          <w:szCs w:val="18"/>
        </w:rPr>
        <w:t> using various tools like SOAP UI/Ready API and selenium.</w:t>
      </w:r>
    </w:p>
    <w:p w14:paraId="5D6802A9" w14:textId="77777777" w:rsidR="002F0361" w:rsidRPr="002F0361" w:rsidRDefault="002F0361" w:rsidP="002F0361">
      <w:pPr>
        <w:numPr>
          <w:ilvl w:val="0"/>
          <w:numId w:val="21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spacing w:line="360" w:lineRule="auto"/>
        <w:ind w:left="720"/>
        <w:jc w:val="both"/>
        <w:rPr>
          <w:rFonts w:ascii="Calibri" w:hAnsi="Calibri"/>
          <w:color w:val="000000"/>
          <w:sz w:val="18"/>
          <w:szCs w:val="18"/>
        </w:rPr>
      </w:pPr>
      <w:r w:rsidRPr="00682DD1">
        <w:rPr>
          <w:rFonts w:ascii="Calibri" w:hAnsi="Calibri"/>
          <w:b/>
          <w:color w:val="000000"/>
          <w:sz w:val="18"/>
          <w:szCs w:val="18"/>
        </w:rPr>
        <w:t>Automated Webservices by writing Groovy scripts</w:t>
      </w:r>
      <w:r w:rsidRPr="002F0361">
        <w:rPr>
          <w:rFonts w:ascii="Calibri" w:hAnsi="Calibri"/>
          <w:color w:val="000000"/>
          <w:sz w:val="18"/>
          <w:szCs w:val="18"/>
        </w:rPr>
        <w:t xml:space="preserve"> and used assertions for data validation and performed data driven for validating different endpoints .</w:t>
      </w:r>
    </w:p>
    <w:p w14:paraId="7A3AFA69" w14:textId="77777777" w:rsidR="002F0361" w:rsidRPr="002F0361" w:rsidRDefault="002F0361" w:rsidP="002F0361">
      <w:pPr>
        <w:numPr>
          <w:ilvl w:val="0"/>
          <w:numId w:val="21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spacing w:line="360" w:lineRule="auto"/>
        <w:ind w:left="720"/>
        <w:jc w:val="both"/>
        <w:rPr>
          <w:rFonts w:ascii="Calibri" w:hAnsi="Calibri"/>
          <w:color w:val="000000"/>
          <w:sz w:val="18"/>
          <w:szCs w:val="18"/>
        </w:rPr>
      </w:pPr>
      <w:r w:rsidRPr="002F0361">
        <w:rPr>
          <w:rFonts w:ascii="Calibri" w:hAnsi="Calibri"/>
          <w:color w:val="000000"/>
          <w:sz w:val="18"/>
          <w:szCs w:val="18"/>
        </w:rPr>
        <w:t xml:space="preserve">Hands on Experience on </w:t>
      </w:r>
      <w:r w:rsidRPr="00682DD1">
        <w:rPr>
          <w:rFonts w:ascii="Calibri" w:hAnsi="Calibri"/>
          <w:b/>
          <w:color w:val="000000"/>
          <w:sz w:val="18"/>
          <w:szCs w:val="18"/>
        </w:rPr>
        <w:t>maintaining Clustered / High Availability Architecture .</w:t>
      </w:r>
    </w:p>
    <w:p w14:paraId="43A5995D" w14:textId="6E5BD73E" w:rsidR="002F0361" w:rsidRPr="002F0361" w:rsidRDefault="002F0361" w:rsidP="002F0361">
      <w:pPr>
        <w:numPr>
          <w:ilvl w:val="0"/>
          <w:numId w:val="21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spacing w:line="360" w:lineRule="auto"/>
        <w:ind w:left="720"/>
        <w:jc w:val="both"/>
        <w:rPr>
          <w:rFonts w:ascii="Calibri" w:hAnsi="Calibri"/>
          <w:color w:val="000000"/>
          <w:sz w:val="18"/>
          <w:szCs w:val="18"/>
        </w:rPr>
      </w:pPr>
      <w:r w:rsidRPr="002F0361">
        <w:rPr>
          <w:rFonts w:ascii="Calibri" w:hAnsi="Calibri"/>
          <w:color w:val="000000"/>
          <w:sz w:val="18"/>
          <w:szCs w:val="18"/>
        </w:rPr>
        <w:t>Have knowledge on various authentication systems namely </w:t>
      </w:r>
      <w:r w:rsidRPr="00682DD1">
        <w:rPr>
          <w:rFonts w:ascii="Calibri" w:hAnsi="Calibri"/>
          <w:b/>
          <w:color w:val="000000"/>
          <w:sz w:val="18"/>
          <w:szCs w:val="18"/>
        </w:rPr>
        <w:t>DB, LDAP and SSO .</w:t>
      </w:r>
    </w:p>
    <w:p w14:paraId="42F94B25" w14:textId="50890A11" w:rsidR="002F0361" w:rsidRPr="00682DD1" w:rsidRDefault="00682DD1" w:rsidP="002F0361">
      <w:pPr>
        <w:numPr>
          <w:ilvl w:val="0"/>
          <w:numId w:val="21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spacing w:line="360" w:lineRule="auto"/>
        <w:ind w:left="720"/>
        <w:jc w:val="both"/>
        <w:rPr>
          <w:rFonts w:ascii="Calibri" w:hAnsi="Calibri"/>
          <w:b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Knowledge</w:t>
      </w:r>
      <w:r w:rsidR="002F0361" w:rsidRPr="002F0361">
        <w:rPr>
          <w:rFonts w:ascii="Calibri" w:hAnsi="Calibri"/>
          <w:color w:val="000000"/>
          <w:sz w:val="18"/>
          <w:szCs w:val="18"/>
        </w:rPr>
        <w:t xml:space="preserve"> in </w:t>
      </w:r>
      <w:r w:rsidR="002F0361" w:rsidRPr="00682DD1">
        <w:rPr>
          <w:rFonts w:ascii="Calibri" w:hAnsi="Calibri"/>
          <w:b/>
          <w:color w:val="000000"/>
          <w:sz w:val="18"/>
          <w:szCs w:val="18"/>
        </w:rPr>
        <w:t>HTML, CS</w:t>
      </w:r>
      <w:r w:rsidRPr="00682DD1">
        <w:rPr>
          <w:rFonts w:ascii="Calibri" w:hAnsi="Calibri"/>
          <w:b/>
          <w:color w:val="000000"/>
          <w:sz w:val="18"/>
          <w:szCs w:val="18"/>
        </w:rPr>
        <w:t xml:space="preserve">S, HTTP, JavaScript, XML, AJAX </w:t>
      </w:r>
      <w:r w:rsidR="002F0361" w:rsidRPr="00682DD1">
        <w:rPr>
          <w:rFonts w:ascii="Calibri" w:hAnsi="Calibri"/>
          <w:b/>
          <w:color w:val="000000"/>
          <w:sz w:val="18"/>
          <w:szCs w:val="18"/>
        </w:rPr>
        <w:t>and jQuery.</w:t>
      </w:r>
    </w:p>
    <w:p w14:paraId="40586CED" w14:textId="5FD33511" w:rsidR="002F0361" w:rsidRPr="002F0361" w:rsidRDefault="002F0361" w:rsidP="002F0361">
      <w:pPr>
        <w:numPr>
          <w:ilvl w:val="0"/>
          <w:numId w:val="21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spacing w:line="360" w:lineRule="auto"/>
        <w:ind w:left="720"/>
        <w:jc w:val="both"/>
        <w:rPr>
          <w:rFonts w:ascii="Calibri" w:hAnsi="Calibri"/>
          <w:color w:val="000000"/>
          <w:sz w:val="18"/>
          <w:szCs w:val="18"/>
        </w:rPr>
      </w:pPr>
      <w:r w:rsidRPr="002F0361">
        <w:rPr>
          <w:rFonts w:ascii="Calibri" w:hAnsi="Calibri"/>
          <w:color w:val="000000"/>
          <w:sz w:val="18"/>
          <w:szCs w:val="18"/>
        </w:rPr>
        <w:t>Experienced using tools like Fire Path, Firebug, and UI Automator Viewer for finding elements locator and good knowledge in writing the absolute and relative XPATHS</w:t>
      </w:r>
      <w:r w:rsidR="00682DD1">
        <w:rPr>
          <w:rFonts w:ascii="Calibri" w:hAnsi="Calibri"/>
          <w:color w:val="000000"/>
          <w:sz w:val="18"/>
          <w:szCs w:val="18"/>
        </w:rPr>
        <w:t xml:space="preserve"> </w:t>
      </w:r>
      <w:r w:rsidRPr="002F0361">
        <w:rPr>
          <w:rFonts w:ascii="Calibri" w:hAnsi="Calibri"/>
          <w:color w:val="000000"/>
          <w:sz w:val="18"/>
          <w:szCs w:val="18"/>
        </w:rPr>
        <w:t>manually on need basis</w:t>
      </w:r>
    </w:p>
    <w:p w14:paraId="1B57A015" w14:textId="77777777" w:rsidR="002F0361" w:rsidRPr="002F0361" w:rsidRDefault="002F0361" w:rsidP="002F0361">
      <w:pPr>
        <w:numPr>
          <w:ilvl w:val="0"/>
          <w:numId w:val="21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spacing w:line="360" w:lineRule="auto"/>
        <w:ind w:left="720"/>
        <w:jc w:val="both"/>
        <w:rPr>
          <w:rFonts w:ascii="Calibri" w:hAnsi="Calibri"/>
          <w:color w:val="000000"/>
          <w:sz w:val="18"/>
          <w:szCs w:val="18"/>
        </w:rPr>
      </w:pPr>
      <w:r w:rsidRPr="002F0361">
        <w:rPr>
          <w:rFonts w:ascii="Calibri" w:hAnsi="Calibri"/>
          <w:color w:val="000000"/>
          <w:sz w:val="18"/>
          <w:szCs w:val="18"/>
        </w:rPr>
        <w:t>Performed Database/Backend testing by writing complex SQL Queries for data validation and integrity, good at writing complex Joins and knowledge in PL/SQL</w:t>
      </w:r>
    </w:p>
    <w:p w14:paraId="5E45CED6" w14:textId="629030BC" w:rsidR="00D81863" w:rsidRDefault="00D81863" w:rsidP="00D81863">
      <w:pPr>
        <w:rPr>
          <w:rFonts w:ascii="Calibri" w:hAnsi="Calibri" w:cs="Calibri"/>
          <w:b/>
          <w:iCs/>
        </w:rPr>
      </w:pPr>
    </w:p>
    <w:p w14:paraId="4A5A9C4C" w14:textId="77777777" w:rsidR="003B5A94" w:rsidRPr="003B5A94" w:rsidRDefault="003B5A94" w:rsidP="003B5A94">
      <w:pPr>
        <w:pStyle w:val="NormalWeb"/>
        <w:shd w:val="clear" w:color="auto" w:fill="FFFFFF"/>
        <w:spacing w:before="210" w:beforeAutospacing="0" w:after="0" w:afterAutospacing="0"/>
        <w:rPr>
          <w:rFonts w:ascii="Calibri" w:hAnsi="Calibri" w:cs="Calibri"/>
          <w:sz w:val="18"/>
          <w:szCs w:val="18"/>
          <w:u w:val="single"/>
        </w:rPr>
      </w:pPr>
      <w:r w:rsidRPr="003B5A94">
        <w:rPr>
          <w:rFonts w:ascii="Calibri" w:hAnsi="Calibri" w:cs="Calibri"/>
          <w:b/>
          <w:bCs/>
          <w:sz w:val="18"/>
          <w:szCs w:val="18"/>
          <w:u w:val="single"/>
        </w:rPr>
        <w:lastRenderedPageBreak/>
        <w:t>TECHNICAL SKILLS:</w:t>
      </w:r>
    </w:p>
    <w:p w14:paraId="4AE4B07E" w14:textId="3C66C4D3" w:rsidR="003B5A94" w:rsidRPr="003B5A94" w:rsidRDefault="003B5A94" w:rsidP="003B5A94">
      <w:pPr>
        <w:pStyle w:val="NormalWeb"/>
        <w:numPr>
          <w:ilvl w:val="0"/>
          <w:numId w:val="38"/>
        </w:numPr>
        <w:shd w:val="clear" w:color="auto" w:fill="FFFFFF"/>
        <w:spacing w:before="150" w:beforeAutospacing="0" w:after="0" w:afterAutospacing="0"/>
        <w:rPr>
          <w:rFonts w:ascii="Calibri" w:hAnsi="Calibri" w:cs="Calibri"/>
          <w:sz w:val="18"/>
          <w:szCs w:val="18"/>
        </w:rPr>
      </w:pPr>
      <w:r w:rsidRPr="003B5A94">
        <w:rPr>
          <w:rFonts w:ascii="Calibri" w:hAnsi="Calibri" w:cs="Calibri"/>
          <w:b/>
          <w:bCs/>
          <w:sz w:val="18"/>
          <w:szCs w:val="18"/>
        </w:rPr>
        <w:t>Testing tools: </w:t>
      </w:r>
      <w:r w:rsidR="007141A7" w:rsidRPr="007141A7">
        <w:rPr>
          <w:rFonts w:ascii="Calibri" w:hAnsi="Calibri" w:cs="Calibri"/>
          <w:bCs/>
          <w:sz w:val="18"/>
          <w:szCs w:val="18"/>
        </w:rPr>
        <w:t>Cucumber</w:t>
      </w:r>
      <w:r w:rsidR="007141A7">
        <w:rPr>
          <w:rFonts w:ascii="Calibri" w:hAnsi="Calibri" w:cs="Calibri"/>
          <w:b/>
          <w:bCs/>
          <w:sz w:val="18"/>
          <w:szCs w:val="18"/>
        </w:rPr>
        <w:t xml:space="preserve">, </w:t>
      </w:r>
      <w:r w:rsidRPr="003B5A94">
        <w:rPr>
          <w:rFonts w:ascii="Calibri" w:hAnsi="Calibri" w:cs="Calibri"/>
          <w:sz w:val="18"/>
          <w:szCs w:val="18"/>
        </w:rPr>
        <w:t>Selenium WebDriver</w:t>
      </w:r>
      <w:r w:rsidR="007141A7">
        <w:rPr>
          <w:rFonts w:ascii="Calibri" w:hAnsi="Calibri" w:cs="Calibri"/>
          <w:sz w:val="18"/>
          <w:szCs w:val="18"/>
        </w:rPr>
        <w:t>,</w:t>
      </w:r>
      <w:r w:rsidRPr="003B5A94">
        <w:rPr>
          <w:rFonts w:ascii="Calibri" w:hAnsi="Calibri" w:cs="Calibri"/>
          <w:sz w:val="18"/>
          <w:szCs w:val="18"/>
        </w:rPr>
        <w:t xml:space="preserve"> Firebug,</w:t>
      </w:r>
      <w:r w:rsidR="007141A7">
        <w:rPr>
          <w:rFonts w:ascii="Calibri" w:hAnsi="Calibri" w:cs="Calibri"/>
          <w:sz w:val="18"/>
          <w:szCs w:val="18"/>
        </w:rPr>
        <w:t xml:space="preserve"> Fire Path, Load Runner, JMeter and Blazemeter.</w:t>
      </w:r>
    </w:p>
    <w:p w14:paraId="4253A5EB" w14:textId="57C30A3E" w:rsidR="003B5A94" w:rsidRPr="003B5A94" w:rsidRDefault="003B5A94" w:rsidP="00AC633A">
      <w:pPr>
        <w:pStyle w:val="NormalWeb"/>
        <w:numPr>
          <w:ilvl w:val="0"/>
          <w:numId w:val="38"/>
        </w:numPr>
        <w:shd w:val="clear" w:color="auto" w:fill="FFFFFF"/>
        <w:spacing w:before="150" w:beforeAutospacing="0" w:after="0" w:afterAutospacing="0"/>
        <w:rPr>
          <w:rFonts w:ascii="Calibri" w:hAnsi="Calibri" w:cs="Calibri"/>
          <w:sz w:val="18"/>
          <w:szCs w:val="18"/>
        </w:rPr>
      </w:pPr>
      <w:r w:rsidRPr="003B5A94">
        <w:rPr>
          <w:rFonts w:ascii="Calibri" w:hAnsi="Calibri" w:cs="Calibri"/>
          <w:b/>
          <w:bCs/>
          <w:sz w:val="18"/>
          <w:szCs w:val="18"/>
        </w:rPr>
        <w:t>Web Technologies: </w:t>
      </w:r>
      <w:r w:rsidR="00AC633A">
        <w:rPr>
          <w:rFonts w:ascii="Calibri" w:hAnsi="Calibri" w:cs="Calibri"/>
          <w:sz w:val="18"/>
          <w:szCs w:val="18"/>
        </w:rPr>
        <w:t xml:space="preserve">SOAP/ </w:t>
      </w:r>
      <w:r w:rsidR="00D02D1B">
        <w:rPr>
          <w:rFonts w:ascii="Calibri" w:hAnsi="Calibri" w:cs="Calibri"/>
          <w:sz w:val="18"/>
          <w:szCs w:val="18"/>
        </w:rPr>
        <w:t>REST Services</w:t>
      </w:r>
      <w:r w:rsidR="00AC633A">
        <w:rPr>
          <w:rFonts w:ascii="Calibri" w:hAnsi="Calibri" w:cs="Calibri"/>
          <w:sz w:val="18"/>
          <w:szCs w:val="18"/>
        </w:rPr>
        <w:t xml:space="preserve"> , </w:t>
      </w:r>
      <w:r w:rsidR="00AC633A" w:rsidRPr="003B5A94">
        <w:rPr>
          <w:rFonts w:ascii="Calibri" w:hAnsi="Calibri" w:cs="Calibri"/>
          <w:sz w:val="18"/>
          <w:szCs w:val="18"/>
        </w:rPr>
        <w:t xml:space="preserve">HTML, CSS, JavaScript, </w:t>
      </w:r>
      <w:r w:rsidR="00AC633A">
        <w:rPr>
          <w:rFonts w:ascii="Calibri" w:hAnsi="Calibri" w:cs="Calibri"/>
          <w:sz w:val="18"/>
          <w:szCs w:val="18"/>
        </w:rPr>
        <w:t>JDBC.</w:t>
      </w:r>
    </w:p>
    <w:p w14:paraId="1E11018A" w14:textId="77777777" w:rsidR="003B5A94" w:rsidRPr="003B5A94" w:rsidRDefault="003B5A94" w:rsidP="003B5A94">
      <w:pPr>
        <w:pStyle w:val="NormalWeb"/>
        <w:numPr>
          <w:ilvl w:val="0"/>
          <w:numId w:val="38"/>
        </w:numPr>
        <w:shd w:val="clear" w:color="auto" w:fill="FFFFFF"/>
        <w:spacing w:before="150" w:beforeAutospacing="0" w:after="0" w:afterAutospacing="0"/>
        <w:rPr>
          <w:rFonts w:ascii="Calibri" w:hAnsi="Calibri" w:cs="Calibri"/>
          <w:sz w:val="18"/>
          <w:szCs w:val="18"/>
        </w:rPr>
      </w:pPr>
      <w:r w:rsidRPr="003B5A94">
        <w:rPr>
          <w:rFonts w:ascii="Calibri" w:hAnsi="Calibri" w:cs="Calibri"/>
          <w:b/>
          <w:bCs/>
          <w:sz w:val="18"/>
          <w:szCs w:val="18"/>
        </w:rPr>
        <w:t>Defect Tracking Tools: </w:t>
      </w:r>
      <w:r w:rsidRPr="003B5A94">
        <w:rPr>
          <w:rFonts w:ascii="Calibri" w:hAnsi="Calibri" w:cs="Calibri"/>
          <w:sz w:val="18"/>
          <w:szCs w:val="18"/>
        </w:rPr>
        <w:t>HP /Quality Center, JIRA</w:t>
      </w:r>
    </w:p>
    <w:p w14:paraId="0D74C475" w14:textId="08C5E82A" w:rsidR="003B5A94" w:rsidRPr="003B5A94" w:rsidRDefault="003B5A94" w:rsidP="003B5A94">
      <w:pPr>
        <w:pStyle w:val="NormalWeb"/>
        <w:numPr>
          <w:ilvl w:val="0"/>
          <w:numId w:val="38"/>
        </w:numPr>
        <w:shd w:val="clear" w:color="auto" w:fill="FFFFFF"/>
        <w:spacing w:before="150" w:beforeAutospacing="0" w:after="0" w:afterAutospacing="0"/>
        <w:rPr>
          <w:rFonts w:ascii="Calibri" w:hAnsi="Calibri" w:cs="Calibri"/>
          <w:sz w:val="18"/>
          <w:szCs w:val="18"/>
        </w:rPr>
      </w:pPr>
      <w:r w:rsidRPr="003B5A94">
        <w:rPr>
          <w:rFonts w:ascii="Calibri" w:hAnsi="Calibri" w:cs="Calibri"/>
          <w:b/>
          <w:bCs/>
          <w:sz w:val="18"/>
          <w:szCs w:val="18"/>
        </w:rPr>
        <w:t>Build Tools: </w:t>
      </w:r>
      <w:r w:rsidRPr="003B5A94">
        <w:rPr>
          <w:rFonts w:ascii="Calibri" w:hAnsi="Calibri" w:cs="Calibri"/>
          <w:sz w:val="18"/>
          <w:szCs w:val="18"/>
        </w:rPr>
        <w:t>Maven.</w:t>
      </w:r>
    </w:p>
    <w:p w14:paraId="53A16E41" w14:textId="1938141A" w:rsidR="003B5A94" w:rsidRPr="003B5A94" w:rsidRDefault="003B5A94" w:rsidP="003B5A94">
      <w:pPr>
        <w:pStyle w:val="NormalWeb"/>
        <w:numPr>
          <w:ilvl w:val="0"/>
          <w:numId w:val="38"/>
        </w:numPr>
        <w:shd w:val="clear" w:color="auto" w:fill="FFFFFF"/>
        <w:spacing w:before="150" w:beforeAutospacing="0" w:after="0" w:afterAutospacing="0"/>
        <w:rPr>
          <w:rFonts w:ascii="Calibri" w:hAnsi="Calibri" w:cs="Calibri"/>
          <w:sz w:val="18"/>
          <w:szCs w:val="18"/>
        </w:rPr>
      </w:pPr>
      <w:r w:rsidRPr="003B5A94">
        <w:rPr>
          <w:rFonts w:ascii="Calibri" w:hAnsi="Calibri" w:cs="Calibri"/>
          <w:b/>
          <w:bCs/>
          <w:sz w:val="18"/>
          <w:szCs w:val="18"/>
        </w:rPr>
        <w:t>Languages: </w:t>
      </w:r>
      <w:r>
        <w:rPr>
          <w:rFonts w:ascii="Calibri" w:hAnsi="Calibri" w:cs="Calibri"/>
          <w:sz w:val="18"/>
          <w:szCs w:val="18"/>
        </w:rPr>
        <w:t>Java, SQL, RUBY and GROOVY</w:t>
      </w:r>
    </w:p>
    <w:p w14:paraId="730FA4D4" w14:textId="3E42B6D5" w:rsidR="003B5A94" w:rsidRPr="003B5A94" w:rsidRDefault="003B5A94" w:rsidP="003B5A94">
      <w:pPr>
        <w:pStyle w:val="NormalWeb"/>
        <w:numPr>
          <w:ilvl w:val="0"/>
          <w:numId w:val="38"/>
        </w:numPr>
        <w:shd w:val="clear" w:color="auto" w:fill="FFFFFF"/>
        <w:spacing w:before="150" w:beforeAutospacing="0" w:after="0" w:afterAutospacing="0"/>
        <w:rPr>
          <w:rFonts w:ascii="Calibri" w:hAnsi="Calibri" w:cs="Calibri"/>
          <w:sz w:val="18"/>
          <w:szCs w:val="18"/>
        </w:rPr>
      </w:pPr>
      <w:r w:rsidRPr="003B5A94">
        <w:rPr>
          <w:rFonts w:ascii="Calibri" w:hAnsi="Calibri" w:cs="Calibri"/>
          <w:b/>
          <w:bCs/>
          <w:sz w:val="18"/>
          <w:szCs w:val="18"/>
        </w:rPr>
        <w:t>CI/CD Tools: </w:t>
      </w:r>
      <w:r>
        <w:rPr>
          <w:rFonts w:ascii="Calibri" w:hAnsi="Calibri" w:cs="Calibri"/>
          <w:sz w:val="18"/>
          <w:szCs w:val="18"/>
        </w:rPr>
        <w:t>Jenkins</w:t>
      </w:r>
      <w:r w:rsidRPr="003B5A94">
        <w:rPr>
          <w:rFonts w:ascii="Calibri" w:hAnsi="Calibri" w:cs="Calibri"/>
          <w:sz w:val="18"/>
          <w:szCs w:val="18"/>
        </w:rPr>
        <w:t>.</w:t>
      </w:r>
    </w:p>
    <w:p w14:paraId="3A334477" w14:textId="43E943D3" w:rsidR="003B5A94" w:rsidRPr="003B5A94" w:rsidRDefault="003B5A94" w:rsidP="003B5A94">
      <w:pPr>
        <w:pStyle w:val="NormalWeb"/>
        <w:numPr>
          <w:ilvl w:val="0"/>
          <w:numId w:val="38"/>
        </w:numPr>
        <w:shd w:val="clear" w:color="auto" w:fill="FFFFFF"/>
        <w:spacing w:before="150" w:beforeAutospacing="0" w:after="0" w:afterAutospacing="0"/>
        <w:rPr>
          <w:rFonts w:ascii="Calibri" w:hAnsi="Calibri" w:cs="Calibri"/>
          <w:sz w:val="18"/>
          <w:szCs w:val="18"/>
        </w:rPr>
      </w:pPr>
      <w:r w:rsidRPr="003B5A94">
        <w:rPr>
          <w:rFonts w:ascii="Calibri" w:hAnsi="Calibri" w:cs="Calibri"/>
          <w:b/>
          <w:bCs/>
          <w:sz w:val="18"/>
          <w:szCs w:val="18"/>
        </w:rPr>
        <w:t>Cross Browser Platform: </w:t>
      </w:r>
      <w:r w:rsidRPr="003B5A94">
        <w:rPr>
          <w:rFonts w:ascii="Calibri" w:hAnsi="Calibri" w:cs="Calibri"/>
          <w:sz w:val="18"/>
          <w:szCs w:val="18"/>
        </w:rPr>
        <w:t>AW</w:t>
      </w:r>
      <w:r>
        <w:rPr>
          <w:rFonts w:ascii="Calibri" w:hAnsi="Calibri" w:cs="Calibri"/>
          <w:sz w:val="18"/>
          <w:szCs w:val="18"/>
        </w:rPr>
        <w:t>S</w:t>
      </w:r>
    </w:p>
    <w:p w14:paraId="5BD64EFD" w14:textId="79A0371A" w:rsidR="003B5A94" w:rsidRPr="003B5A94" w:rsidRDefault="003B5A94" w:rsidP="003B5A94">
      <w:pPr>
        <w:pStyle w:val="NormalWeb"/>
        <w:numPr>
          <w:ilvl w:val="0"/>
          <w:numId w:val="38"/>
        </w:numPr>
        <w:shd w:val="clear" w:color="auto" w:fill="FFFFFF"/>
        <w:spacing w:before="150" w:beforeAutospacing="0" w:after="0" w:afterAutospacing="0"/>
        <w:rPr>
          <w:rFonts w:ascii="Calibri" w:hAnsi="Calibri" w:cs="Calibri"/>
          <w:sz w:val="18"/>
          <w:szCs w:val="18"/>
        </w:rPr>
      </w:pPr>
      <w:r w:rsidRPr="003B5A94">
        <w:rPr>
          <w:rFonts w:ascii="Calibri" w:hAnsi="Calibri" w:cs="Calibri"/>
          <w:b/>
          <w:bCs/>
          <w:sz w:val="18"/>
          <w:szCs w:val="18"/>
        </w:rPr>
        <w:t>Databases: </w:t>
      </w:r>
      <w:r>
        <w:rPr>
          <w:rFonts w:ascii="Calibri" w:hAnsi="Calibri" w:cs="Calibri"/>
          <w:sz w:val="18"/>
          <w:szCs w:val="18"/>
        </w:rPr>
        <w:t>SQL and DB2</w:t>
      </w:r>
    </w:p>
    <w:p w14:paraId="47A11DDF" w14:textId="552B4197" w:rsidR="003B5A94" w:rsidRPr="003B5A94" w:rsidRDefault="003B5A94" w:rsidP="003B5A94">
      <w:pPr>
        <w:pStyle w:val="NormalWeb"/>
        <w:numPr>
          <w:ilvl w:val="0"/>
          <w:numId w:val="38"/>
        </w:numPr>
        <w:shd w:val="clear" w:color="auto" w:fill="FFFFFF"/>
        <w:spacing w:before="150" w:beforeAutospacing="0" w:after="0" w:afterAutospacing="0"/>
        <w:rPr>
          <w:rFonts w:ascii="Calibri" w:hAnsi="Calibri" w:cs="Calibri"/>
          <w:sz w:val="18"/>
          <w:szCs w:val="18"/>
        </w:rPr>
      </w:pPr>
      <w:r w:rsidRPr="003B5A94">
        <w:rPr>
          <w:rFonts w:ascii="Calibri" w:hAnsi="Calibri" w:cs="Calibri"/>
          <w:b/>
          <w:bCs/>
          <w:sz w:val="18"/>
          <w:szCs w:val="18"/>
        </w:rPr>
        <w:t>Version Control: </w:t>
      </w:r>
      <w:r w:rsidRPr="003B5A94">
        <w:rPr>
          <w:rFonts w:ascii="Calibri" w:hAnsi="Calibri" w:cs="Calibri"/>
          <w:sz w:val="18"/>
          <w:szCs w:val="18"/>
        </w:rPr>
        <w:t xml:space="preserve">Subversion, </w:t>
      </w:r>
      <w:r>
        <w:rPr>
          <w:rFonts w:ascii="Calibri" w:hAnsi="Calibri" w:cs="Calibri"/>
          <w:sz w:val="18"/>
          <w:szCs w:val="18"/>
        </w:rPr>
        <w:t>GIT</w:t>
      </w:r>
    </w:p>
    <w:p w14:paraId="0B03C550" w14:textId="77777777" w:rsidR="003B5A94" w:rsidRPr="003B5A94" w:rsidRDefault="003B5A94" w:rsidP="003B5A94">
      <w:pPr>
        <w:pStyle w:val="NormalWeb"/>
        <w:numPr>
          <w:ilvl w:val="0"/>
          <w:numId w:val="38"/>
        </w:numPr>
        <w:shd w:val="clear" w:color="auto" w:fill="FFFFFF"/>
        <w:spacing w:before="150" w:beforeAutospacing="0" w:after="0" w:afterAutospacing="0"/>
        <w:rPr>
          <w:rFonts w:ascii="Calibri" w:hAnsi="Calibri" w:cs="Calibri"/>
          <w:sz w:val="18"/>
          <w:szCs w:val="18"/>
        </w:rPr>
      </w:pPr>
      <w:r w:rsidRPr="003B5A94">
        <w:rPr>
          <w:rFonts w:ascii="Calibri" w:hAnsi="Calibri" w:cs="Calibri"/>
          <w:b/>
          <w:bCs/>
          <w:sz w:val="18"/>
          <w:szCs w:val="18"/>
        </w:rPr>
        <w:t>Operating Systems: </w:t>
      </w:r>
      <w:r w:rsidRPr="003B5A94">
        <w:rPr>
          <w:rFonts w:ascii="Calibri" w:hAnsi="Calibri" w:cs="Calibri"/>
          <w:sz w:val="18"/>
          <w:szCs w:val="18"/>
        </w:rPr>
        <w:t>Windows XP/7/8, Mac OS, UNIX and Linux, Android</w:t>
      </w:r>
    </w:p>
    <w:p w14:paraId="2AB5449D" w14:textId="77777777" w:rsidR="003B5A94" w:rsidRDefault="003B5A94" w:rsidP="003B5A94">
      <w:pPr>
        <w:rPr>
          <w:rFonts w:ascii="Calibri" w:hAnsi="Calibri" w:cs="Calibri"/>
          <w:b/>
          <w:iCs/>
          <w:sz w:val="20"/>
          <w:szCs w:val="20"/>
        </w:rPr>
      </w:pPr>
    </w:p>
    <w:p w14:paraId="6E8FEC78" w14:textId="740DA7A1" w:rsidR="003B5A94" w:rsidRDefault="003B5A94" w:rsidP="00F01235">
      <w:pPr>
        <w:rPr>
          <w:rFonts w:ascii="Calibri" w:hAnsi="Calibri" w:cs="Calibri"/>
          <w:b/>
          <w:iCs/>
          <w:sz w:val="20"/>
          <w:szCs w:val="20"/>
        </w:rPr>
      </w:pPr>
    </w:p>
    <w:p w14:paraId="37844186" w14:textId="7DD002A1" w:rsidR="00F01235" w:rsidRPr="00D81863" w:rsidRDefault="00F01235" w:rsidP="00F01235">
      <w:pPr>
        <w:rPr>
          <w:rFonts w:ascii="Calibri" w:hAnsi="Calibri" w:cs="Calibri"/>
          <w:iCs/>
          <w:sz w:val="20"/>
          <w:szCs w:val="20"/>
        </w:rPr>
      </w:pPr>
      <w:r w:rsidRPr="00D81863">
        <w:rPr>
          <w:rFonts w:ascii="Calibri" w:hAnsi="Calibri" w:cs="Calibri"/>
          <w:b/>
          <w:iCs/>
          <w:sz w:val="20"/>
          <w:szCs w:val="20"/>
        </w:rPr>
        <w:t xml:space="preserve">Nationwide:  </w:t>
      </w:r>
      <w:r w:rsidRPr="00D81863">
        <w:rPr>
          <w:rFonts w:ascii="Calibri" w:hAnsi="Calibri" w:cs="Calibri"/>
          <w:iCs/>
          <w:sz w:val="20"/>
          <w:szCs w:val="20"/>
        </w:rPr>
        <w:t>Automation Tester (QA)</w:t>
      </w:r>
    </w:p>
    <w:p w14:paraId="67D28D51" w14:textId="1E2BD6B5" w:rsidR="00F01235" w:rsidRPr="00D81863" w:rsidRDefault="00F01235" w:rsidP="00F01235">
      <w:pPr>
        <w:rPr>
          <w:rFonts w:ascii="Calibri" w:hAnsi="Calibri" w:cs="Calibri"/>
          <w:b/>
          <w:bCs/>
          <w:sz w:val="20"/>
          <w:szCs w:val="20"/>
        </w:rPr>
      </w:pPr>
      <w:r w:rsidRPr="00D81863">
        <w:rPr>
          <w:rFonts w:ascii="Calibri" w:hAnsi="Calibri" w:cs="Calibri"/>
          <w:b/>
          <w:bCs/>
          <w:sz w:val="20"/>
          <w:szCs w:val="20"/>
        </w:rPr>
        <w:t>Experience:</w:t>
      </w:r>
      <w:r w:rsidR="00EA55FA">
        <w:rPr>
          <w:rFonts w:ascii="Calibri" w:hAnsi="Calibri" w:cs="Calibri"/>
          <w:bCs/>
          <w:sz w:val="20"/>
          <w:szCs w:val="20"/>
        </w:rPr>
        <w:t xml:space="preserve">  3</w:t>
      </w:r>
      <w:r>
        <w:rPr>
          <w:rFonts w:ascii="Calibri" w:hAnsi="Calibri" w:cs="Calibri"/>
          <w:bCs/>
          <w:sz w:val="20"/>
          <w:szCs w:val="20"/>
        </w:rPr>
        <w:t xml:space="preserve"> year </w:t>
      </w:r>
      <w:r w:rsidR="00EA55FA">
        <w:rPr>
          <w:rFonts w:ascii="Calibri" w:hAnsi="Calibri" w:cs="Calibri"/>
          <w:bCs/>
          <w:sz w:val="20"/>
          <w:szCs w:val="20"/>
        </w:rPr>
        <w:t>7</w:t>
      </w:r>
      <w:r w:rsidRPr="00D81863">
        <w:rPr>
          <w:rFonts w:ascii="Calibri" w:hAnsi="Calibri" w:cs="Calibri"/>
          <w:bCs/>
          <w:sz w:val="20"/>
          <w:szCs w:val="20"/>
        </w:rPr>
        <w:t xml:space="preserve"> Months </w:t>
      </w:r>
      <w:r w:rsidRPr="00D81863">
        <w:rPr>
          <w:rFonts w:ascii="Calibri" w:hAnsi="Calibri" w:cs="Calibri"/>
          <w:b/>
          <w:bCs/>
          <w:sz w:val="20"/>
          <w:szCs w:val="20"/>
        </w:rPr>
        <w:t xml:space="preserve">(Nov 2015 – </w:t>
      </w:r>
      <w:r>
        <w:rPr>
          <w:rFonts w:ascii="Calibri" w:hAnsi="Calibri" w:cs="Calibri"/>
          <w:b/>
          <w:bCs/>
          <w:sz w:val="20"/>
          <w:szCs w:val="20"/>
        </w:rPr>
        <w:t>July</w:t>
      </w:r>
      <w:r w:rsidRPr="00D81863">
        <w:rPr>
          <w:rFonts w:ascii="Calibri" w:hAnsi="Calibri" w:cs="Calibri"/>
          <w:b/>
          <w:bCs/>
          <w:sz w:val="20"/>
          <w:szCs w:val="20"/>
        </w:rPr>
        <w:t xml:space="preserve"> 2017)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</w:p>
    <w:p w14:paraId="10ECBE7E" w14:textId="77777777" w:rsidR="00F01235" w:rsidRDefault="00F01235" w:rsidP="00F01235">
      <w:pPr>
        <w:pStyle w:val="NoSpacing"/>
        <w:rPr>
          <w:rFonts w:ascii="Calibri" w:hAnsi="Calibri" w:cs="Calibri"/>
          <w:b/>
          <w:iCs/>
        </w:rPr>
      </w:pPr>
    </w:p>
    <w:p w14:paraId="007B901E" w14:textId="328AC678" w:rsidR="00F01235" w:rsidRPr="004F10CF" w:rsidRDefault="00F01235" w:rsidP="00F01235">
      <w:pPr>
        <w:pStyle w:val="NoSpacing"/>
        <w:rPr>
          <w:rStyle w:val="Strong"/>
          <w:color w:val="538135" w:themeColor="accent6" w:themeShade="BF"/>
          <w:sz w:val="20"/>
          <w:szCs w:val="20"/>
        </w:rPr>
      </w:pPr>
      <w:r w:rsidRPr="004F10CF">
        <w:rPr>
          <w:rStyle w:val="Strong"/>
          <w:color w:val="538135" w:themeColor="accent6" w:themeShade="BF"/>
          <w:sz w:val="20"/>
          <w:szCs w:val="20"/>
        </w:rPr>
        <w:t xml:space="preserve">Cucumber Selenium </w:t>
      </w:r>
    </w:p>
    <w:p w14:paraId="1F548DEA" w14:textId="77777777" w:rsidR="00F01235" w:rsidRDefault="00F01235" w:rsidP="00F01235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 w:rsidRPr="00AC4692">
        <w:rPr>
          <w:rFonts w:ascii="Calibri" w:hAnsi="Calibri" w:cs="Calibri"/>
          <w:sz w:val="18"/>
          <w:szCs w:val="18"/>
        </w:rPr>
        <w:t>Write Functional test scripts using Cucumber Ruby</w:t>
      </w:r>
      <w:r>
        <w:rPr>
          <w:rFonts w:ascii="Calibri" w:hAnsi="Calibri" w:cs="Calibri"/>
          <w:sz w:val="18"/>
          <w:szCs w:val="18"/>
        </w:rPr>
        <w:t xml:space="preserve">/Java </w:t>
      </w:r>
      <w:r w:rsidRPr="00AC4692">
        <w:rPr>
          <w:rFonts w:ascii="Calibri" w:hAnsi="Calibri" w:cs="Calibri"/>
          <w:sz w:val="18"/>
          <w:szCs w:val="18"/>
        </w:rPr>
        <w:t xml:space="preserve"> for the Application De</w:t>
      </w:r>
      <w:r>
        <w:rPr>
          <w:rFonts w:ascii="Calibri" w:hAnsi="Calibri" w:cs="Calibri"/>
          <w:sz w:val="18"/>
          <w:szCs w:val="18"/>
        </w:rPr>
        <w:t>veloped in Java J2EE Framework</w:t>
      </w:r>
    </w:p>
    <w:p w14:paraId="09D51AA3" w14:textId="77777777" w:rsidR="00F01235" w:rsidRPr="00AC4692" w:rsidRDefault="00F01235" w:rsidP="00F01235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 w:rsidRPr="00AC4692">
        <w:rPr>
          <w:rFonts w:ascii="Calibri" w:hAnsi="Calibri" w:cs="Calibri"/>
          <w:sz w:val="18"/>
          <w:szCs w:val="18"/>
        </w:rPr>
        <w:t>Document the scenarios in Gherkin Language in a Business readabl</w:t>
      </w:r>
      <w:r>
        <w:rPr>
          <w:rFonts w:ascii="Calibri" w:hAnsi="Calibri" w:cs="Calibri"/>
          <w:sz w:val="18"/>
          <w:szCs w:val="18"/>
        </w:rPr>
        <w:t>e to describe the test behavior</w:t>
      </w:r>
    </w:p>
    <w:p w14:paraId="4F6B88E9" w14:textId="77777777" w:rsidR="00F01235" w:rsidRPr="00526EE8" w:rsidRDefault="00F01235" w:rsidP="00F01235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 w:rsidRPr="00526EE8">
        <w:rPr>
          <w:rFonts w:ascii="Calibri" w:hAnsi="Calibri" w:cs="Calibri"/>
          <w:sz w:val="18"/>
          <w:szCs w:val="18"/>
        </w:rPr>
        <w:t>Involved in various meetings with </w:t>
      </w:r>
      <w:r w:rsidRPr="00526EE8">
        <w:rPr>
          <w:rFonts w:ascii="Calibri" w:hAnsi="Calibri" w:cs="Calibri"/>
          <w:b/>
          <w:bCs/>
          <w:sz w:val="18"/>
          <w:szCs w:val="18"/>
        </w:rPr>
        <w:t>Business analysts and developers</w:t>
      </w:r>
      <w:r>
        <w:rPr>
          <w:rFonts w:ascii="Calibri" w:hAnsi="Calibri" w:cs="Calibri"/>
          <w:sz w:val="18"/>
          <w:szCs w:val="18"/>
        </w:rPr>
        <w:t xml:space="preserve"> and w</w:t>
      </w:r>
      <w:r w:rsidRPr="00526EE8">
        <w:rPr>
          <w:rFonts w:ascii="Calibri" w:hAnsi="Calibri" w:cs="Calibri"/>
          <w:sz w:val="18"/>
          <w:szCs w:val="18"/>
        </w:rPr>
        <w:t xml:space="preserve">rite implementations for the scenarios in Ruby/Java </w:t>
      </w:r>
    </w:p>
    <w:p w14:paraId="6B7042D9" w14:textId="77777777" w:rsidR="00F01235" w:rsidRPr="00526EE8" w:rsidRDefault="00F01235" w:rsidP="00F01235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 w:rsidRPr="00526EE8">
        <w:rPr>
          <w:rFonts w:ascii="Calibri" w:hAnsi="Calibri" w:cs="Calibri"/>
          <w:sz w:val="18"/>
          <w:szCs w:val="18"/>
        </w:rPr>
        <w:t>Conducted </w:t>
      </w:r>
      <w:r w:rsidRPr="00526EE8">
        <w:rPr>
          <w:rFonts w:ascii="Calibri" w:hAnsi="Calibri" w:cs="Calibri"/>
          <w:b/>
          <w:bCs/>
          <w:sz w:val="18"/>
          <w:szCs w:val="18"/>
        </w:rPr>
        <w:t>Functional testing, Regression Testing using selenium with Data-driven framework and Key- Word driven framework.</w:t>
      </w:r>
    </w:p>
    <w:p w14:paraId="4CC16C14" w14:textId="77777777" w:rsidR="00F01235" w:rsidRDefault="00F01235" w:rsidP="00F01235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 w:rsidRPr="00526EE8">
        <w:rPr>
          <w:rFonts w:ascii="Calibri" w:hAnsi="Calibri" w:cs="Calibri"/>
          <w:sz w:val="18"/>
          <w:szCs w:val="18"/>
        </w:rPr>
        <w:t>Created automation test scripts using data Driven framework and Page Factory model to test the web applications using </w:t>
      </w:r>
      <w:r w:rsidRPr="00526EE8">
        <w:rPr>
          <w:rFonts w:ascii="Calibri" w:hAnsi="Calibri" w:cs="Calibri"/>
          <w:b/>
          <w:bCs/>
          <w:sz w:val="18"/>
          <w:szCs w:val="18"/>
        </w:rPr>
        <w:t>Selenium WebDriver</w:t>
      </w:r>
      <w:r w:rsidRPr="00526EE8">
        <w:rPr>
          <w:rFonts w:ascii="Calibri" w:hAnsi="Calibri" w:cs="Calibri"/>
          <w:sz w:val="18"/>
          <w:szCs w:val="18"/>
        </w:rPr>
        <w:t xml:space="preserve"> with </w:t>
      </w:r>
      <w:r w:rsidRPr="004B0B11">
        <w:rPr>
          <w:rFonts w:ascii="Calibri" w:hAnsi="Calibri" w:cs="Calibri"/>
          <w:b/>
          <w:sz w:val="18"/>
          <w:szCs w:val="18"/>
        </w:rPr>
        <w:t>JAVA,RUBY and maven.</w:t>
      </w:r>
    </w:p>
    <w:p w14:paraId="335C0ED0" w14:textId="77777777" w:rsidR="00F01235" w:rsidRPr="00526EE8" w:rsidRDefault="00F01235" w:rsidP="00F01235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 w:rsidRPr="00526EE8">
        <w:rPr>
          <w:rFonts w:ascii="Calibri" w:hAnsi="Calibri" w:cs="Calibri"/>
          <w:sz w:val="18"/>
          <w:szCs w:val="18"/>
        </w:rPr>
        <w:t>Involved in developing BDD Frame work from Scratch.</w:t>
      </w:r>
    </w:p>
    <w:p w14:paraId="6DB10957" w14:textId="77777777" w:rsidR="00F01235" w:rsidRPr="00526EE8" w:rsidRDefault="00F01235" w:rsidP="00F01235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 w:rsidRPr="00526EE8">
        <w:rPr>
          <w:rFonts w:ascii="Calibri" w:hAnsi="Calibri" w:cs="Calibri"/>
          <w:sz w:val="18"/>
          <w:szCs w:val="18"/>
        </w:rPr>
        <w:t>Involved in the usage of BDD framework to </w:t>
      </w:r>
      <w:r w:rsidRPr="004B0B11">
        <w:rPr>
          <w:rFonts w:ascii="Calibri" w:hAnsi="Calibri" w:cs="Calibri"/>
          <w:b/>
          <w:sz w:val="18"/>
          <w:szCs w:val="18"/>
        </w:rPr>
        <w:t>Develop Cucumber</w:t>
      </w:r>
      <w:r w:rsidRPr="00526EE8">
        <w:rPr>
          <w:rFonts w:ascii="Calibri" w:hAnsi="Calibri" w:cs="Calibri"/>
          <w:b/>
          <w:sz w:val="18"/>
          <w:szCs w:val="18"/>
        </w:rPr>
        <w:t> Step Definitions, Scenarios and Features</w:t>
      </w:r>
      <w:r w:rsidRPr="00526EE8">
        <w:rPr>
          <w:rFonts w:ascii="Calibri" w:hAnsi="Calibri" w:cs="Calibri"/>
          <w:sz w:val="18"/>
          <w:szCs w:val="18"/>
        </w:rPr>
        <w:t xml:space="preserve"> using acceptance criteria.</w:t>
      </w:r>
    </w:p>
    <w:p w14:paraId="3BC04F42" w14:textId="77777777" w:rsidR="00F01235" w:rsidRPr="00526EE8" w:rsidRDefault="00F01235" w:rsidP="00F01235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 w:rsidRPr="00526EE8">
        <w:rPr>
          <w:rFonts w:ascii="Calibri" w:hAnsi="Calibri" w:cs="Calibri"/>
          <w:sz w:val="18"/>
          <w:szCs w:val="18"/>
        </w:rPr>
        <w:t>Setting up </w:t>
      </w:r>
      <w:r>
        <w:rPr>
          <w:rFonts w:ascii="Calibri" w:hAnsi="Calibri" w:cs="Calibri"/>
          <w:sz w:val="18"/>
          <w:szCs w:val="18"/>
        </w:rPr>
        <w:t>Jenkins</w:t>
      </w:r>
      <w:r w:rsidRPr="00526EE8">
        <w:rPr>
          <w:rFonts w:ascii="Calibri" w:hAnsi="Calibri" w:cs="Calibri"/>
          <w:sz w:val="18"/>
          <w:szCs w:val="18"/>
        </w:rPr>
        <w:t>, adding the necessary plugins and adding more slaves to support scalability and agility.</w:t>
      </w:r>
    </w:p>
    <w:p w14:paraId="5BAD6C2B" w14:textId="77777777" w:rsidR="00F01235" w:rsidRDefault="00F01235" w:rsidP="00F01235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Code refactoring follow DRY by creating and using existing reusable components</w:t>
      </w:r>
    </w:p>
    <w:p w14:paraId="271B9B9E" w14:textId="49A351C3" w:rsidR="00F01235" w:rsidRDefault="00F01235" w:rsidP="00F01235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IDE : Ruby Mine for </w:t>
      </w:r>
      <w:r w:rsidRPr="00F01235">
        <w:rPr>
          <w:rFonts w:ascii="Calibri" w:hAnsi="Calibri" w:cs="Calibri"/>
          <w:b/>
          <w:sz w:val="18"/>
          <w:szCs w:val="18"/>
        </w:rPr>
        <w:t>Ruby</w:t>
      </w:r>
      <w:r>
        <w:rPr>
          <w:rFonts w:ascii="Calibri" w:hAnsi="Calibri" w:cs="Calibri"/>
          <w:sz w:val="18"/>
          <w:szCs w:val="18"/>
        </w:rPr>
        <w:t xml:space="preserve"> and </w:t>
      </w:r>
      <w:hyperlink r:id="rId8" w:history="1">
        <w:r w:rsidRPr="00F01235">
          <w:rPr>
            <w:rFonts w:ascii="Calibri" w:hAnsi="Calibri" w:cs="Calibri"/>
            <w:b/>
            <w:sz w:val="18"/>
            <w:szCs w:val="18"/>
          </w:rPr>
          <w:t>Intellij</w:t>
        </w:r>
      </w:hyperlink>
      <w:r w:rsidRPr="00F01235">
        <w:rPr>
          <w:rFonts w:ascii="Calibri" w:hAnsi="Calibri" w:cs="Calibri"/>
          <w:sz w:val="18"/>
          <w:szCs w:val="18"/>
        </w:rPr>
        <w:t xml:space="preserve"> for Java</w:t>
      </w:r>
    </w:p>
    <w:p w14:paraId="0E284519" w14:textId="77777777" w:rsidR="00F12232" w:rsidRPr="00AC4692" w:rsidRDefault="00F12232" w:rsidP="00F12232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 w:rsidRPr="00F12232">
        <w:rPr>
          <w:rFonts w:ascii="Calibri" w:hAnsi="Calibri" w:cs="Calibri"/>
          <w:sz w:val="18"/>
          <w:szCs w:val="18"/>
        </w:rPr>
        <w:t>Used Apache JMeter load test functional behavior and measure performance of web site</w:t>
      </w:r>
    </w:p>
    <w:p w14:paraId="692DC8C0" w14:textId="77777777" w:rsidR="00F01235" w:rsidRDefault="00F01235" w:rsidP="00F01235">
      <w:pPr>
        <w:rPr>
          <w:rFonts w:ascii="Calibri" w:hAnsi="Calibri" w:cs="Calibri"/>
          <w:sz w:val="18"/>
          <w:szCs w:val="18"/>
        </w:rPr>
      </w:pPr>
    </w:p>
    <w:p w14:paraId="1C7B4B1D" w14:textId="77777777" w:rsidR="00F01235" w:rsidRPr="004F10CF" w:rsidRDefault="00F01235" w:rsidP="00F01235">
      <w:pPr>
        <w:pStyle w:val="NoSpacing"/>
        <w:rPr>
          <w:rStyle w:val="Strong"/>
          <w:color w:val="538135" w:themeColor="accent6" w:themeShade="BF"/>
          <w:sz w:val="20"/>
          <w:szCs w:val="20"/>
        </w:rPr>
      </w:pPr>
      <w:r w:rsidRPr="004F10CF">
        <w:rPr>
          <w:rStyle w:val="Strong"/>
          <w:color w:val="538135" w:themeColor="accent6" w:themeShade="BF"/>
          <w:sz w:val="20"/>
          <w:szCs w:val="20"/>
        </w:rPr>
        <w:t>Reporting and Source Control</w:t>
      </w:r>
    </w:p>
    <w:p w14:paraId="40FD5773" w14:textId="77777777" w:rsidR="00F01235" w:rsidRPr="004F10CF" w:rsidRDefault="00F01235" w:rsidP="00F01235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 w:rsidRPr="00526EE8">
        <w:rPr>
          <w:rFonts w:ascii="Calibri" w:hAnsi="Calibri" w:cs="Calibri"/>
          <w:sz w:val="18"/>
          <w:szCs w:val="18"/>
        </w:rPr>
        <w:t xml:space="preserve">Planning and </w:t>
      </w:r>
      <w:r>
        <w:rPr>
          <w:rFonts w:ascii="Calibri" w:hAnsi="Calibri" w:cs="Calibri"/>
          <w:sz w:val="18"/>
          <w:szCs w:val="18"/>
        </w:rPr>
        <w:t>Configure</w:t>
      </w:r>
      <w:r w:rsidRPr="00526EE8">
        <w:rPr>
          <w:rFonts w:ascii="Calibri" w:hAnsi="Calibri" w:cs="Calibri"/>
          <w:sz w:val="18"/>
          <w:szCs w:val="18"/>
        </w:rPr>
        <w:t> </w:t>
      </w:r>
      <w:r w:rsidRPr="004F10CF">
        <w:rPr>
          <w:rFonts w:ascii="Calibri" w:hAnsi="Calibri" w:cs="Calibri"/>
          <w:b/>
          <w:sz w:val="18"/>
          <w:szCs w:val="18"/>
        </w:rPr>
        <w:t>Jenkins</w:t>
      </w:r>
      <w:r w:rsidRPr="00526EE8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to execute the test suites</w:t>
      </w:r>
    </w:p>
    <w:p w14:paraId="5210AE4B" w14:textId="77777777" w:rsidR="00F01235" w:rsidRPr="00526EE8" w:rsidRDefault="00F01235" w:rsidP="00F01235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 w:rsidRPr="00526EE8">
        <w:rPr>
          <w:rFonts w:ascii="Calibri" w:hAnsi="Calibri" w:cs="Calibri"/>
          <w:sz w:val="18"/>
          <w:szCs w:val="18"/>
        </w:rPr>
        <w:t xml:space="preserve">Used </w:t>
      </w:r>
      <w:r w:rsidRPr="004F10CF">
        <w:rPr>
          <w:rFonts w:ascii="Calibri" w:hAnsi="Calibri" w:cs="Calibri"/>
          <w:b/>
          <w:sz w:val="18"/>
          <w:szCs w:val="18"/>
        </w:rPr>
        <w:t>GITHUB</w:t>
      </w:r>
      <w:r>
        <w:rPr>
          <w:rFonts w:ascii="Calibri" w:hAnsi="Calibri" w:cs="Calibri"/>
          <w:sz w:val="18"/>
          <w:szCs w:val="18"/>
        </w:rPr>
        <w:t xml:space="preserve"> source control for commits and push.</w:t>
      </w:r>
    </w:p>
    <w:p w14:paraId="64FB5314" w14:textId="77777777" w:rsidR="00F01235" w:rsidRPr="00526EE8" w:rsidRDefault="00F01235" w:rsidP="00F01235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 w:rsidRPr="00526EE8">
        <w:rPr>
          <w:rFonts w:ascii="Calibri" w:hAnsi="Calibri" w:cs="Calibri"/>
          <w:sz w:val="18"/>
          <w:szCs w:val="18"/>
        </w:rPr>
        <w:t>Utilized Apache POI jar file to read test data from the excel spread sheets.</w:t>
      </w:r>
    </w:p>
    <w:p w14:paraId="18AF0C52" w14:textId="77777777" w:rsidR="00F01235" w:rsidRPr="00F50CF2" w:rsidRDefault="00F01235" w:rsidP="00F01235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Include cucumber gem and create bundles </w:t>
      </w:r>
      <w:r w:rsidRPr="006D15D8">
        <w:rPr>
          <w:rFonts w:ascii="Calibri" w:hAnsi="Calibri" w:cs="Calibri"/>
          <w:sz w:val="18"/>
          <w:szCs w:val="18"/>
        </w:rPr>
        <w:t>used to execute stores</w:t>
      </w:r>
    </w:p>
    <w:p w14:paraId="0E786867" w14:textId="77777777" w:rsidR="00F01235" w:rsidRPr="00AC4692" w:rsidRDefault="00F01235" w:rsidP="00F01235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 w:rsidRPr="00AC4692">
        <w:rPr>
          <w:rFonts w:ascii="Calibri" w:hAnsi="Calibri" w:cs="Calibri"/>
          <w:sz w:val="18"/>
          <w:szCs w:val="18"/>
        </w:rPr>
        <w:t>Resolve and analyze test failures, and communicate test results </w:t>
      </w:r>
    </w:p>
    <w:p w14:paraId="3C49FD40" w14:textId="77777777" w:rsidR="00F01235" w:rsidRDefault="00F01235" w:rsidP="00F01235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 w:rsidRPr="00AC4692">
        <w:rPr>
          <w:rFonts w:ascii="Calibri" w:hAnsi="Calibri" w:cs="Calibri"/>
          <w:sz w:val="18"/>
          <w:szCs w:val="18"/>
        </w:rPr>
        <w:t xml:space="preserve">Use </w:t>
      </w:r>
      <w:r w:rsidRPr="004F10CF">
        <w:rPr>
          <w:rFonts w:ascii="Calibri" w:hAnsi="Calibri" w:cs="Calibri"/>
          <w:b/>
          <w:sz w:val="18"/>
          <w:szCs w:val="18"/>
        </w:rPr>
        <w:t>Splunk</w:t>
      </w:r>
      <w:r>
        <w:rPr>
          <w:rFonts w:ascii="Calibri" w:hAnsi="Calibri" w:cs="Calibri"/>
          <w:sz w:val="18"/>
          <w:szCs w:val="18"/>
        </w:rPr>
        <w:t xml:space="preserve"> tool for searching logs and </w:t>
      </w:r>
      <w:r w:rsidRPr="00AC4692">
        <w:rPr>
          <w:rFonts w:ascii="Calibri" w:hAnsi="Calibri" w:cs="Calibri"/>
          <w:sz w:val="18"/>
          <w:szCs w:val="18"/>
        </w:rPr>
        <w:t xml:space="preserve">create dashboard and metrics </w:t>
      </w:r>
    </w:p>
    <w:p w14:paraId="7D85652D" w14:textId="77777777" w:rsidR="00F01235" w:rsidRPr="00AC4692" w:rsidRDefault="00F01235" w:rsidP="00F01235">
      <w:pPr>
        <w:ind w:left="432"/>
        <w:rPr>
          <w:rFonts w:ascii="Calibri" w:hAnsi="Calibri" w:cs="Calibri"/>
          <w:sz w:val="18"/>
          <w:szCs w:val="18"/>
        </w:rPr>
      </w:pPr>
    </w:p>
    <w:p w14:paraId="018762E4" w14:textId="77777777" w:rsidR="00F01235" w:rsidRPr="00E147EC" w:rsidRDefault="00F01235" w:rsidP="00F01235">
      <w:pPr>
        <w:pStyle w:val="NoSpacing"/>
        <w:rPr>
          <w:rStyle w:val="Strong"/>
          <w:color w:val="538135" w:themeColor="accent6" w:themeShade="BF"/>
          <w:sz w:val="20"/>
          <w:szCs w:val="20"/>
        </w:rPr>
      </w:pPr>
      <w:r w:rsidRPr="00E147EC">
        <w:rPr>
          <w:rStyle w:val="Strong"/>
          <w:color w:val="538135" w:themeColor="accent6" w:themeShade="BF"/>
          <w:sz w:val="20"/>
          <w:szCs w:val="20"/>
        </w:rPr>
        <w:t xml:space="preserve">SOAP </w:t>
      </w:r>
      <w:r>
        <w:rPr>
          <w:rStyle w:val="Strong"/>
          <w:color w:val="538135" w:themeColor="accent6" w:themeShade="BF"/>
          <w:sz w:val="20"/>
          <w:szCs w:val="20"/>
        </w:rPr>
        <w:t xml:space="preserve">/ </w:t>
      </w:r>
      <w:r w:rsidRPr="00E147EC">
        <w:rPr>
          <w:rStyle w:val="Strong"/>
          <w:color w:val="538135" w:themeColor="accent6" w:themeShade="BF"/>
          <w:sz w:val="20"/>
          <w:szCs w:val="20"/>
        </w:rPr>
        <w:t xml:space="preserve">REST </w:t>
      </w:r>
      <w:r>
        <w:rPr>
          <w:rStyle w:val="Strong"/>
          <w:color w:val="538135" w:themeColor="accent6" w:themeShade="BF"/>
          <w:sz w:val="20"/>
          <w:szCs w:val="20"/>
        </w:rPr>
        <w:t>and SQL</w:t>
      </w:r>
    </w:p>
    <w:p w14:paraId="41E97BE7" w14:textId="77777777" w:rsidR="00F01235" w:rsidRDefault="00F01235" w:rsidP="00F01235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 w:rsidRPr="00AC4692">
        <w:rPr>
          <w:rFonts w:ascii="Calibri" w:hAnsi="Calibri" w:cs="Calibri"/>
          <w:sz w:val="18"/>
          <w:szCs w:val="18"/>
        </w:rPr>
        <w:t xml:space="preserve">Use Soap UI for testing data coming from backend web service </w:t>
      </w:r>
    </w:p>
    <w:p w14:paraId="354313CD" w14:textId="77777777" w:rsidR="00F01235" w:rsidRDefault="00F01235" w:rsidP="00F01235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 w:rsidRPr="00AC4692">
        <w:rPr>
          <w:rFonts w:ascii="Calibri" w:hAnsi="Calibri" w:cs="Calibri"/>
          <w:sz w:val="18"/>
          <w:szCs w:val="18"/>
        </w:rPr>
        <w:t>Performed backend testing using SQL, writing queries to confirm correctness of data entered via UI, and data manipulation</w:t>
      </w:r>
    </w:p>
    <w:p w14:paraId="695B7E54" w14:textId="77777777" w:rsidR="00F01235" w:rsidRDefault="00F01235" w:rsidP="00F01235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Develop Java components and integrate with SQL through JDBC</w:t>
      </w:r>
    </w:p>
    <w:p w14:paraId="760A5B11" w14:textId="77777777" w:rsidR="00F01235" w:rsidRPr="00AC4692" w:rsidRDefault="00F01235" w:rsidP="00F01235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Use Advanced Rest Client or Postman to test the rest services</w:t>
      </w:r>
    </w:p>
    <w:p w14:paraId="0654935D" w14:textId="77777777" w:rsidR="00F01235" w:rsidRPr="00AC4692" w:rsidRDefault="00F01235" w:rsidP="00F01235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 w:rsidRPr="00AC4692">
        <w:rPr>
          <w:rFonts w:ascii="Calibri" w:hAnsi="Calibri" w:cs="Calibri"/>
          <w:sz w:val="18"/>
          <w:szCs w:val="18"/>
        </w:rPr>
        <w:t>Provided guidance and Knowledge sharing to QA automation team members</w:t>
      </w:r>
    </w:p>
    <w:p w14:paraId="75A617BF" w14:textId="77777777" w:rsidR="00F01235" w:rsidRDefault="00F01235" w:rsidP="00F01235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 w:rsidRPr="00AC4692">
        <w:rPr>
          <w:rFonts w:ascii="Calibri" w:hAnsi="Calibri" w:cs="Calibri"/>
          <w:sz w:val="18"/>
          <w:szCs w:val="18"/>
        </w:rPr>
        <w:t>Tracked, identified and logged bugs using Quality Center (Issues Tracking System), and worked with developers to ensure bugs are fixed, as well as being responsible for automation of features</w:t>
      </w:r>
    </w:p>
    <w:p w14:paraId="7FE9E6BB" w14:textId="77777777" w:rsidR="00F01235" w:rsidRPr="00526EE8" w:rsidRDefault="00F01235" w:rsidP="00F01235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 w:rsidRPr="00526EE8">
        <w:rPr>
          <w:rFonts w:ascii="Calibri" w:hAnsi="Calibri" w:cs="Calibri"/>
          <w:sz w:val="18"/>
          <w:szCs w:val="18"/>
        </w:rPr>
        <w:lastRenderedPageBreak/>
        <w:t>Shared Daily Status Reports with all the team members, Team Leads, Managers</w:t>
      </w:r>
    </w:p>
    <w:p w14:paraId="6BC907F8" w14:textId="2BEB6482" w:rsidR="00F50CF2" w:rsidRDefault="00F50CF2" w:rsidP="00D81863">
      <w:pPr>
        <w:rPr>
          <w:rFonts w:ascii="Calibri" w:hAnsi="Calibri" w:cs="Calibri"/>
          <w:b/>
          <w:iCs/>
        </w:rPr>
      </w:pPr>
    </w:p>
    <w:p w14:paraId="50AA96BB" w14:textId="41DD345A" w:rsidR="001A071B" w:rsidRPr="00156D6F" w:rsidRDefault="001A071B" w:rsidP="001A071B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>Technology:</w:t>
      </w:r>
      <w:r w:rsidRPr="00156D6F"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Helvetica" w:hAnsi="Helvetica"/>
          <w:sz w:val="21"/>
          <w:szCs w:val="21"/>
          <w:shd w:val="clear" w:color="auto" w:fill="FFFFFF"/>
        </w:rPr>
        <w:t> </w:t>
      </w:r>
      <w:r w:rsidRPr="00E147EC">
        <w:rPr>
          <w:rFonts w:ascii="Calibri" w:hAnsi="Calibri" w:cs="Calibri"/>
          <w:sz w:val="18"/>
          <w:szCs w:val="18"/>
        </w:rPr>
        <w:t>Cucumber</w:t>
      </w:r>
      <w:r>
        <w:rPr>
          <w:rFonts w:ascii="Calibri" w:hAnsi="Calibri" w:cs="Calibri"/>
          <w:sz w:val="18"/>
          <w:szCs w:val="18"/>
        </w:rPr>
        <w:t>, Selenium, AWS, Java</w:t>
      </w:r>
      <w:r w:rsidRPr="00E147EC">
        <w:rPr>
          <w:rFonts w:ascii="Calibri" w:hAnsi="Calibri" w:cs="Calibri"/>
          <w:sz w:val="18"/>
          <w:szCs w:val="18"/>
        </w:rPr>
        <w:t>,</w:t>
      </w:r>
      <w:r>
        <w:rPr>
          <w:rFonts w:ascii="Calibri" w:hAnsi="Calibri" w:cs="Calibri"/>
          <w:sz w:val="18"/>
          <w:szCs w:val="18"/>
        </w:rPr>
        <w:t xml:space="preserve"> </w:t>
      </w:r>
      <w:r w:rsidRPr="00E147EC">
        <w:rPr>
          <w:rFonts w:ascii="Calibri" w:hAnsi="Calibri" w:cs="Calibri"/>
          <w:sz w:val="18"/>
          <w:szCs w:val="18"/>
        </w:rPr>
        <w:t>J</w:t>
      </w:r>
      <w:r>
        <w:rPr>
          <w:rFonts w:ascii="Calibri" w:hAnsi="Calibri" w:cs="Calibri"/>
          <w:sz w:val="18"/>
          <w:szCs w:val="18"/>
        </w:rPr>
        <w:t>enkins,Git, GitHub, SOAP, REST</w:t>
      </w:r>
      <w:r w:rsidRPr="00E147EC">
        <w:rPr>
          <w:rFonts w:ascii="Calibri" w:hAnsi="Calibri" w:cs="Calibri"/>
          <w:sz w:val="18"/>
          <w:szCs w:val="18"/>
        </w:rPr>
        <w:t xml:space="preserve">, </w:t>
      </w:r>
      <w:r>
        <w:rPr>
          <w:rFonts w:ascii="Calibri" w:hAnsi="Calibri" w:cs="Calibri"/>
          <w:sz w:val="18"/>
          <w:szCs w:val="18"/>
        </w:rPr>
        <w:t xml:space="preserve">SOAP UI </w:t>
      </w:r>
      <w:r w:rsidRPr="00E147EC">
        <w:rPr>
          <w:rFonts w:ascii="Calibri" w:hAnsi="Calibri" w:cs="Calibri"/>
          <w:sz w:val="18"/>
          <w:szCs w:val="18"/>
        </w:rPr>
        <w:t xml:space="preserve">POSTMAN, ,BDD, Agile, </w:t>
      </w:r>
      <w:r>
        <w:rPr>
          <w:rFonts w:ascii="Calibri" w:hAnsi="Calibri" w:cs="Calibri"/>
          <w:sz w:val="18"/>
          <w:szCs w:val="18"/>
        </w:rPr>
        <w:t>SQL,</w:t>
      </w:r>
      <w:r w:rsidRPr="00E147EC">
        <w:rPr>
          <w:rFonts w:ascii="Calibri" w:hAnsi="Calibri" w:cs="Calibri"/>
          <w:sz w:val="18"/>
          <w:szCs w:val="18"/>
        </w:rPr>
        <w:t xml:space="preserve"> putty, Quality centr</w:t>
      </w:r>
      <w:r>
        <w:rPr>
          <w:rFonts w:ascii="Calibri" w:hAnsi="Calibri" w:cs="Calibri"/>
          <w:sz w:val="18"/>
          <w:szCs w:val="18"/>
        </w:rPr>
        <w:t>e, WebDriver, MAVEN</w:t>
      </w:r>
      <w:r w:rsidRPr="00E147EC">
        <w:rPr>
          <w:rFonts w:ascii="Calibri" w:hAnsi="Calibri" w:cs="Calibri"/>
          <w:sz w:val="18"/>
          <w:szCs w:val="18"/>
        </w:rPr>
        <w:t>.</w:t>
      </w:r>
    </w:p>
    <w:p w14:paraId="23E53D60" w14:textId="77777777" w:rsidR="00D81863" w:rsidRDefault="00D81863" w:rsidP="00D81863">
      <w:pPr>
        <w:rPr>
          <w:rFonts w:ascii="Calibri" w:hAnsi="Calibri" w:cs="Calibri"/>
          <w:b/>
          <w:iCs/>
        </w:rPr>
      </w:pPr>
    </w:p>
    <w:p w14:paraId="129E1F63" w14:textId="77777777" w:rsidR="00D81863" w:rsidRPr="00D81863" w:rsidRDefault="00D81863" w:rsidP="00AC4692">
      <w:pPr>
        <w:rPr>
          <w:rFonts w:ascii="Calibri" w:hAnsi="Calibri" w:cs="Calibri"/>
          <w:iCs/>
          <w:sz w:val="20"/>
          <w:szCs w:val="20"/>
        </w:rPr>
      </w:pPr>
      <w:r w:rsidRPr="00D81863">
        <w:rPr>
          <w:rFonts w:ascii="Calibri" w:hAnsi="Calibri" w:cs="Calibri"/>
          <w:b/>
          <w:iCs/>
          <w:sz w:val="20"/>
          <w:szCs w:val="20"/>
        </w:rPr>
        <w:t>Verizon</w:t>
      </w:r>
      <w:r w:rsidRPr="00D81863">
        <w:rPr>
          <w:rFonts w:ascii="Calibri" w:hAnsi="Calibri" w:cs="Calibri"/>
          <w:bCs/>
          <w:sz w:val="20"/>
          <w:szCs w:val="20"/>
        </w:rPr>
        <w:t>:</w:t>
      </w:r>
      <w:r w:rsidRPr="00D81863">
        <w:rPr>
          <w:rFonts w:ascii="Calibri" w:hAnsi="Calibri" w:cs="Calibri"/>
          <w:b/>
          <w:iCs/>
          <w:sz w:val="20"/>
          <w:szCs w:val="20"/>
        </w:rPr>
        <w:t xml:space="preserve">  </w:t>
      </w:r>
      <w:r w:rsidRPr="00D81863">
        <w:rPr>
          <w:rFonts w:ascii="Calibri" w:hAnsi="Calibri" w:cs="Calibri"/>
          <w:iCs/>
          <w:sz w:val="20"/>
          <w:szCs w:val="20"/>
        </w:rPr>
        <w:t>Automation Tester (QA)</w:t>
      </w:r>
    </w:p>
    <w:p w14:paraId="612277BE" w14:textId="5726DB5A" w:rsidR="00D81863" w:rsidRPr="00D81863" w:rsidRDefault="00D81863" w:rsidP="00AC4692">
      <w:pPr>
        <w:rPr>
          <w:rFonts w:ascii="Calibri" w:hAnsi="Calibri" w:cs="Calibri"/>
          <w:b/>
          <w:iCs/>
          <w:sz w:val="20"/>
          <w:szCs w:val="20"/>
        </w:rPr>
      </w:pPr>
      <w:r w:rsidRPr="00D81863">
        <w:rPr>
          <w:rFonts w:ascii="Calibri" w:hAnsi="Calibri" w:cs="Calibri"/>
          <w:b/>
          <w:iCs/>
          <w:sz w:val="20"/>
          <w:szCs w:val="20"/>
        </w:rPr>
        <w:t xml:space="preserve">Experience: </w:t>
      </w:r>
      <w:r w:rsidRPr="00D81863">
        <w:rPr>
          <w:rFonts w:ascii="Calibri" w:hAnsi="Calibri" w:cs="Calibri"/>
          <w:iCs/>
          <w:sz w:val="20"/>
          <w:szCs w:val="20"/>
        </w:rPr>
        <w:t xml:space="preserve">1 year 6 Months   </w:t>
      </w:r>
      <w:r w:rsidRPr="00D81863">
        <w:rPr>
          <w:rFonts w:ascii="Calibri" w:hAnsi="Calibri" w:cs="Calibri"/>
          <w:b/>
          <w:iCs/>
          <w:sz w:val="20"/>
          <w:szCs w:val="20"/>
        </w:rPr>
        <w:t>(Oct 2012 – April 2014)</w:t>
      </w:r>
    </w:p>
    <w:p w14:paraId="4E5F337A" w14:textId="77777777" w:rsidR="003B5A94" w:rsidRDefault="003B5A94" w:rsidP="003B5A94">
      <w:pPr>
        <w:pStyle w:val="NoSpacing"/>
        <w:rPr>
          <w:rStyle w:val="Strong"/>
          <w:color w:val="538135" w:themeColor="accent6" w:themeShade="BF"/>
          <w:sz w:val="20"/>
          <w:szCs w:val="20"/>
        </w:rPr>
      </w:pPr>
    </w:p>
    <w:p w14:paraId="435EAE26" w14:textId="224BBB5A" w:rsidR="003B5A94" w:rsidRPr="004F10CF" w:rsidRDefault="003B5A94" w:rsidP="003B5A94">
      <w:pPr>
        <w:pStyle w:val="NoSpacing"/>
        <w:rPr>
          <w:rStyle w:val="Strong"/>
          <w:color w:val="538135" w:themeColor="accent6" w:themeShade="BF"/>
          <w:sz w:val="20"/>
          <w:szCs w:val="20"/>
        </w:rPr>
      </w:pPr>
      <w:r w:rsidRPr="004F10CF">
        <w:rPr>
          <w:rStyle w:val="Strong"/>
          <w:color w:val="538135" w:themeColor="accent6" w:themeShade="BF"/>
          <w:sz w:val="20"/>
          <w:szCs w:val="20"/>
        </w:rPr>
        <w:t xml:space="preserve">Cucumber Selenium </w:t>
      </w:r>
    </w:p>
    <w:p w14:paraId="56F60A22" w14:textId="051AB1AC" w:rsidR="00DA4BAC" w:rsidRDefault="00AC4692" w:rsidP="00AC4692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 w:rsidRPr="00AC4692">
        <w:rPr>
          <w:rFonts w:ascii="Calibri" w:hAnsi="Calibri" w:cs="Calibri"/>
          <w:sz w:val="18"/>
          <w:szCs w:val="18"/>
        </w:rPr>
        <w:t xml:space="preserve">Served as an </w:t>
      </w:r>
      <w:r w:rsidR="00156D6F">
        <w:rPr>
          <w:rFonts w:ascii="Calibri" w:hAnsi="Calibri" w:cs="Calibri"/>
          <w:sz w:val="18"/>
          <w:szCs w:val="18"/>
        </w:rPr>
        <w:t xml:space="preserve">quality-assurance tester </w:t>
      </w:r>
      <w:r w:rsidR="00DA4BAC" w:rsidRPr="00AC4692">
        <w:rPr>
          <w:rFonts w:ascii="Calibri" w:hAnsi="Calibri" w:cs="Calibri"/>
          <w:sz w:val="18"/>
          <w:szCs w:val="18"/>
        </w:rPr>
        <w:t>for Custome</w:t>
      </w:r>
      <w:r w:rsidR="00D81863" w:rsidRPr="00AC4692">
        <w:rPr>
          <w:rFonts w:ascii="Calibri" w:hAnsi="Calibri" w:cs="Calibri"/>
          <w:sz w:val="18"/>
          <w:szCs w:val="18"/>
        </w:rPr>
        <w:t xml:space="preserve">r Care Web Application project </w:t>
      </w:r>
    </w:p>
    <w:p w14:paraId="79B23EDD" w14:textId="7A72B617" w:rsidR="0043097E" w:rsidRDefault="0043097E" w:rsidP="0043097E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 w:rsidRPr="00AC4692">
        <w:rPr>
          <w:rFonts w:ascii="Calibri" w:hAnsi="Calibri" w:cs="Calibri"/>
          <w:sz w:val="18"/>
          <w:szCs w:val="18"/>
        </w:rPr>
        <w:t xml:space="preserve">Write Functional test scripts using </w:t>
      </w:r>
      <w:r w:rsidR="003B5A94">
        <w:rPr>
          <w:rFonts w:ascii="Calibri" w:hAnsi="Calibri" w:cs="Calibri"/>
          <w:sz w:val="18"/>
          <w:szCs w:val="18"/>
        </w:rPr>
        <w:t>Selenium Java/</w:t>
      </w:r>
      <w:r>
        <w:rPr>
          <w:rFonts w:ascii="Calibri" w:hAnsi="Calibri" w:cs="Calibri"/>
          <w:sz w:val="18"/>
          <w:szCs w:val="18"/>
        </w:rPr>
        <w:t xml:space="preserve"> </w:t>
      </w:r>
      <w:r w:rsidRPr="00AC4692">
        <w:rPr>
          <w:rFonts w:ascii="Calibri" w:hAnsi="Calibri" w:cs="Calibri"/>
          <w:sz w:val="18"/>
          <w:szCs w:val="18"/>
        </w:rPr>
        <w:t xml:space="preserve">Cucumber for the Application Developed in </w:t>
      </w:r>
      <w:r>
        <w:rPr>
          <w:rFonts w:ascii="Calibri" w:hAnsi="Calibri" w:cs="Calibri"/>
          <w:sz w:val="18"/>
          <w:szCs w:val="18"/>
        </w:rPr>
        <w:t>.Net Framework</w:t>
      </w:r>
    </w:p>
    <w:p w14:paraId="3E9B0277" w14:textId="77777777" w:rsidR="00D111AF" w:rsidRDefault="0043097E" w:rsidP="00D111AF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Perform Manual test and convert the scenarios to </w:t>
      </w:r>
      <w:r w:rsidR="00156D6F">
        <w:rPr>
          <w:rFonts w:ascii="Calibri" w:hAnsi="Calibri" w:cs="Calibri"/>
          <w:sz w:val="18"/>
          <w:szCs w:val="18"/>
        </w:rPr>
        <w:t>Functional test scripts</w:t>
      </w:r>
    </w:p>
    <w:p w14:paraId="75CF39C5" w14:textId="387E393D" w:rsidR="00D111AF" w:rsidRPr="00D111AF" w:rsidRDefault="00D111AF" w:rsidP="00D111AF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 w:rsidRPr="00D111AF">
        <w:rPr>
          <w:rFonts w:ascii="Calibri" w:hAnsi="Calibri" w:cs="Calibri"/>
          <w:sz w:val="18"/>
          <w:szCs w:val="18"/>
        </w:rPr>
        <w:t>Developed </w:t>
      </w:r>
      <w:r w:rsidR="00EA55FA">
        <w:rPr>
          <w:rFonts w:ascii="Calibri" w:hAnsi="Calibri" w:cs="Calibri"/>
          <w:b/>
          <w:bCs/>
          <w:sz w:val="18"/>
          <w:szCs w:val="18"/>
        </w:rPr>
        <w:t>Data driven scripts</w:t>
      </w:r>
      <w:r w:rsidRPr="00D111AF">
        <w:rPr>
          <w:rFonts w:ascii="Calibri" w:hAnsi="Calibri" w:cs="Calibri"/>
          <w:sz w:val="18"/>
          <w:szCs w:val="18"/>
        </w:rPr>
        <w:t xml:space="preserve"> with </w:t>
      </w:r>
      <w:r w:rsidRPr="00D111AF">
        <w:rPr>
          <w:rFonts w:ascii="Calibri" w:hAnsi="Calibri" w:cs="Calibri"/>
          <w:b/>
          <w:bCs/>
          <w:sz w:val="18"/>
          <w:szCs w:val="18"/>
        </w:rPr>
        <w:t>Cucumber </w:t>
      </w:r>
      <w:r w:rsidRPr="00D111AF">
        <w:rPr>
          <w:rFonts w:ascii="Calibri" w:hAnsi="Calibri" w:cs="Calibri"/>
          <w:sz w:val="18"/>
          <w:szCs w:val="18"/>
        </w:rPr>
        <w:t>and written step definition using</w:t>
      </w:r>
      <w:r w:rsidRPr="00D111AF">
        <w:rPr>
          <w:rFonts w:ascii="Calibri" w:hAnsi="Calibri" w:cs="Calibri"/>
          <w:b/>
          <w:bCs/>
          <w:sz w:val="18"/>
          <w:szCs w:val="18"/>
        </w:rPr>
        <w:t> Gherkin</w:t>
      </w:r>
      <w:r w:rsidRPr="00D111AF">
        <w:rPr>
          <w:rFonts w:ascii="Calibri" w:hAnsi="Calibri" w:cs="Calibri"/>
          <w:sz w:val="18"/>
          <w:szCs w:val="18"/>
        </w:rPr>
        <w:t> based features</w:t>
      </w:r>
      <w:r w:rsidRPr="00D111AF">
        <w:rPr>
          <w:rFonts w:ascii="Helvetica" w:hAnsi="Helvetica"/>
          <w:sz w:val="21"/>
          <w:szCs w:val="21"/>
        </w:rPr>
        <w:t>.</w:t>
      </w:r>
    </w:p>
    <w:p w14:paraId="39B40518" w14:textId="2B6C3728" w:rsidR="0043097E" w:rsidRPr="00F50CF2" w:rsidRDefault="0043097E" w:rsidP="0043097E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Write test scripts executed in all the browsers</w:t>
      </w:r>
    </w:p>
    <w:p w14:paraId="4A342968" w14:textId="77777777" w:rsidR="0043097E" w:rsidRDefault="0043097E" w:rsidP="0043097E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Design, create and</w:t>
      </w:r>
      <w:r w:rsidRPr="00AC4692">
        <w:rPr>
          <w:rFonts w:ascii="Calibri" w:hAnsi="Calibri" w:cs="Calibri"/>
          <w:sz w:val="18"/>
          <w:szCs w:val="18"/>
        </w:rPr>
        <w:t xml:space="preserve"> review test automation </w:t>
      </w:r>
    </w:p>
    <w:p w14:paraId="4E2563C1" w14:textId="41342517" w:rsidR="0043097E" w:rsidRPr="00AC4692" w:rsidRDefault="0043097E" w:rsidP="0043097E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Code refactoring and follow DRY by creating and using existing reusable components</w:t>
      </w:r>
    </w:p>
    <w:p w14:paraId="0B70CF50" w14:textId="165460E6" w:rsidR="0043097E" w:rsidRPr="00AC4692" w:rsidRDefault="0043097E" w:rsidP="0043097E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 w:rsidRPr="00AC4692">
        <w:rPr>
          <w:rFonts w:ascii="Calibri" w:hAnsi="Calibri" w:cs="Calibri"/>
          <w:sz w:val="18"/>
          <w:szCs w:val="18"/>
        </w:rPr>
        <w:t>Resolve and analyze test failure</w:t>
      </w:r>
      <w:r>
        <w:rPr>
          <w:rFonts w:ascii="Calibri" w:hAnsi="Calibri" w:cs="Calibri"/>
          <w:sz w:val="18"/>
          <w:szCs w:val="18"/>
        </w:rPr>
        <w:t xml:space="preserve">s </w:t>
      </w:r>
      <w:r w:rsidRPr="00AC4692">
        <w:rPr>
          <w:rFonts w:ascii="Calibri" w:hAnsi="Calibri" w:cs="Calibri"/>
          <w:sz w:val="18"/>
          <w:szCs w:val="18"/>
        </w:rPr>
        <w:t>and communicate test results </w:t>
      </w:r>
    </w:p>
    <w:p w14:paraId="40C86654" w14:textId="06E46C73" w:rsidR="00D81863" w:rsidRPr="00AC4692" w:rsidRDefault="00DA4BAC" w:rsidP="00AC4692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 w:rsidRPr="00AC4692">
        <w:rPr>
          <w:rFonts w:ascii="Calibri" w:hAnsi="Calibri" w:cs="Calibri"/>
          <w:sz w:val="18"/>
          <w:szCs w:val="18"/>
        </w:rPr>
        <w:t>Provided client developer teams with detailed reports on quality metrics, identified bugs/flaws and recommended fixes. </w:t>
      </w:r>
    </w:p>
    <w:p w14:paraId="0076268D" w14:textId="26009859" w:rsidR="00DA4BAC" w:rsidRDefault="00DA4BAC" w:rsidP="00AC4692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 w:rsidRPr="00AC4692">
        <w:rPr>
          <w:rFonts w:ascii="Calibri" w:hAnsi="Calibri" w:cs="Calibri"/>
          <w:sz w:val="18"/>
          <w:szCs w:val="18"/>
        </w:rPr>
        <w:t>Interpreted and converted manual test cases into automation smoke and regression suites.</w:t>
      </w:r>
    </w:p>
    <w:p w14:paraId="33959EC8" w14:textId="77777777" w:rsidR="00D111AF" w:rsidRPr="00D111AF" w:rsidRDefault="00D111AF" w:rsidP="00D111AF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 w:rsidRPr="00D111AF">
        <w:rPr>
          <w:rFonts w:ascii="Calibri" w:hAnsi="Calibri" w:cs="Calibri"/>
          <w:sz w:val="18"/>
          <w:szCs w:val="18"/>
        </w:rPr>
        <w:t>Utilized Maven to Manage dependencies for Test execution, plug-ins and created profiles of grouped Test cases to Run sanity and Regression Testing.</w:t>
      </w:r>
    </w:p>
    <w:p w14:paraId="0CFAC41C" w14:textId="77777777" w:rsidR="00D111AF" w:rsidRPr="00D111AF" w:rsidRDefault="00D111AF" w:rsidP="00D111AF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 w:rsidRPr="00D111AF">
        <w:rPr>
          <w:rFonts w:ascii="Calibri" w:hAnsi="Calibri" w:cs="Calibri"/>
          <w:sz w:val="18"/>
          <w:szCs w:val="18"/>
        </w:rPr>
        <w:t>Implemented SOAP UI tool to test SOAP based architecture application to test SOAP services</w:t>
      </w:r>
    </w:p>
    <w:p w14:paraId="0B421CE0" w14:textId="77777777" w:rsidR="00D111AF" w:rsidRPr="00D111AF" w:rsidRDefault="00D111AF" w:rsidP="00D111AF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 w:rsidRPr="00D111AF">
        <w:rPr>
          <w:rFonts w:ascii="Calibri" w:hAnsi="Calibri" w:cs="Calibri"/>
          <w:sz w:val="18"/>
          <w:szCs w:val="18"/>
        </w:rPr>
        <w:t>Involved closely with developers in Development of UI modules using HTML, JSP, JavaScript and CSS.</w:t>
      </w:r>
    </w:p>
    <w:p w14:paraId="4FB1956F" w14:textId="1C56195B" w:rsidR="00DA4BAC" w:rsidRDefault="00DA4BAC" w:rsidP="00AC4692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 w:rsidRPr="00AC4692">
        <w:rPr>
          <w:rFonts w:ascii="Calibri" w:hAnsi="Calibri" w:cs="Calibri"/>
          <w:sz w:val="18"/>
          <w:szCs w:val="18"/>
        </w:rPr>
        <w:t>Communicated with product management, development and business analysts in the process of preparation and approval of all test related documents.</w:t>
      </w:r>
    </w:p>
    <w:p w14:paraId="2E1773AA" w14:textId="16B30759" w:rsidR="00F12232" w:rsidRPr="00AC4692" w:rsidRDefault="00F12232" w:rsidP="00AC4692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 w:rsidRPr="00F12232">
        <w:rPr>
          <w:rFonts w:ascii="Calibri" w:hAnsi="Calibri" w:cs="Calibri"/>
          <w:sz w:val="18"/>
          <w:szCs w:val="18"/>
        </w:rPr>
        <w:t>Used Apache JMeter load test functional behavior and measure performance of web site</w:t>
      </w:r>
    </w:p>
    <w:p w14:paraId="6ABEB597" w14:textId="77777777" w:rsidR="00DA4BAC" w:rsidRPr="00AC4692" w:rsidRDefault="00DA4BAC" w:rsidP="00AC4692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 w:rsidRPr="00AC4692">
        <w:rPr>
          <w:rFonts w:ascii="Calibri" w:hAnsi="Calibri" w:cs="Calibri"/>
          <w:sz w:val="18"/>
          <w:szCs w:val="18"/>
        </w:rPr>
        <w:t>Produced documentation of test requirements based on the business requirements.</w:t>
      </w:r>
    </w:p>
    <w:p w14:paraId="3149473C" w14:textId="7F64BE0B" w:rsidR="00DA4BAC" w:rsidRPr="00AC4692" w:rsidRDefault="00DA4BAC" w:rsidP="00156D6F">
      <w:pPr>
        <w:ind w:left="432"/>
        <w:rPr>
          <w:rFonts w:ascii="Calibri" w:hAnsi="Calibri" w:cs="Calibri"/>
          <w:sz w:val="18"/>
          <w:szCs w:val="18"/>
        </w:rPr>
      </w:pPr>
    </w:p>
    <w:p w14:paraId="633E996B" w14:textId="588A28B6" w:rsidR="00DA4BAC" w:rsidRPr="00AC4692" w:rsidRDefault="00156D6F" w:rsidP="00AC4692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Technology: </w:t>
      </w:r>
      <w:r w:rsidR="00D81863" w:rsidRPr="00AC4692">
        <w:rPr>
          <w:rFonts w:ascii="Calibri" w:hAnsi="Calibri" w:cs="Calibri"/>
          <w:sz w:val="18"/>
          <w:szCs w:val="18"/>
        </w:rPr>
        <w:t xml:space="preserve"> </w:t>
      </w:r>
      <w:r w:rsidR="00AC4692">
        <w:rPr>
          <w:rFonts w:ascii="Calibri" w:hAnsi="Calibri" w:cs="Calibri"/>
          <w:sz w:val="18"/>
          <w:szCs w:val="18"/>
        </w:rPr>
        <w:t>Ruby , J</w:t>
      </w:r>
      <w:r>
        <w:rPr>
          <w:rFonts w:ascii="Calibri" w:hAnsi="Calibri" w:cs="Calibri"/>
          <w:sz w:val="18"/>
          <w:szCs w:val="18"/>
        </w:rPr>
        <w:t>a</w:t>
      </w:r>
      <w:r w:rsidR="00391A0F">
        <w:rPr>
          <w:rFonts w:ascii="Calibri" w:hAnsi="Calibri" w:cs="Calibri"/>
          <w:sz w:val="18"/>
          <w:szCs w:val="18"/>
        </w:rPr>
        <w:t xml:space="preserve">va , Gherkin, Cucumber/ </w:t>
      </w:r>
      <w:r w:rsidR="00DA4BAC" w:rsidRPr="00AC4692">
        <w:rPr>
          <w:rFonts w:ascii="Calibri" w:hAnsi="Calibri" w:cs="Calibri"/>
          <w:sz w:val="18"/>
          <w:szCs w:val="18"/>
        </w:rPr>
        <w:t>Selenium</w:t>
      </w:r>
      <w:r w:rsidR="00391A0F">
        <w:rPr>
          <w:rFonts w:ascii="Calibri" w:hAnsi="Calibri" w:cs="Calibri"/>
          <w:sz w:val="18"/>
          <w:szCs w:val="18"/>
        </w:rPr>
        <w:t xml:space="preserve">, </w:t>
      </w:r>
      <w:r w:rsidR="004649DC">
        <w:rPr>
          <w:rFonts w:ascii="Calibri" w:hAnsi="Calibri" w:cs="Calibri"/>
          <w:sz w:val="18"/>
          <w:szCs w:val="18"/>
        </w:rPr>
        <w:t xml:space="preserve">Jmeter, </w:t>
      </w:r>
      <w:r w:rsidR="00391A0F">
        <w:rPr>
          <w:rFonts w:ascii="Calibri" w:hAnsi="Calibri" w:cs="Calibri"/>
          <w:sz w:val="18"/>
          <w:szCs w:val="18"/>
        </w:rPr>
        <w:t>Jenkins.</w:t>
      </w:r>
    </w:p>
    <w:p w14:paraId="739088CA" w14:textId="77777777" w:rsidR="00DA4BAC" w:rsidRDefault="00DA4BAC" w:rsidP="00DA4BAC">
      <w:pPr>
        <w:rPr>
          <w:rFonts w:ascii="Calibri" w:hAnsi="Calibri" w:cs="Calibri"/>
        </w:rPr>
      </w:pPr>
    </w:p>
    <w:p w14:paraId="69B0ECEA" w14:textId="77777777" w:rsidR="0053411A" w:rsidRDefault="0053411A" w:rsidP="00391D20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</w:rPr>
      </w:pPr>
    </w:p>
    <w:p w14:paraId="791A8FC4" w14:textId="627D3A55" w:rsidR="0053411A" w:rsidRPr="00D81863" w:rsidRDefault="00391D20" w:rsidP="00391D20">
      <w:pPr>
        <w:rPr>
          <w:rFonts w:ascii="Calibri" w:hAnsi="Calibri" w:cs="Calibri"/>
          <w:iCs/>
          <w:sz w:val="20"/>
          <w:szCs w:val="20"/>
        </w:rPr>
      </w:pPr>
      <w:r>
        <w:rPr>
          <w:rFonts w:ascii="Calibri" w:hAnsi="Calibri" w:cs="Calibri"/>
          <w:b/>
          <w:iCs/>
          <w:sz w:val="20"/>
          <w:szCs w:val="20"/>
        </w:rPr>
        <w:t xml:space="preserve">Macys </w:t>
      </w:r>
      <w:r w:rsidR="0053411A" w:rsidRPr="00D81863">
        <w:rPr>
          <w:rFonts w:ascii="Calibri" w:hAnsi="Calibri" w:cs="Calibri"/>
          <w:bCs/>
          <w:sz w:val="20"/>
          <w:szCs w:val="20"/>
        </w:rPr>
        <w:t>:</w:t>
      </w:r>
      <w:r w:rsidR="0053411A" w:rsidRPr="00D81863">
        <w:rPr>
          <w:rFonts w:ascii="Calibri" w:hAnsi="Calibri" w:cs="Calibri"/>
          <w:b/>
          <w:iCs/>
          <w:sz w:val="20"/>
          <w:szCs w:val="20"/>
        </w:rPr>
        <w:t xml:space="preserve">  </w:t>
      </w:r>
      <w:r w:rsidRPr="00391D20">
        <w:rPr>
          <w:rFonts w:ascii="Calibri" w:hAnsi="Calibri" w:cs="Calibri"/>
          <w:iCs/>
          <w:sz w:val="20"/>
          <w:szCs w:val="20"/>
        </w:rPr>
        <w:t>Manual and</w:t>
      </w:r>
      <w:r>
        <w:rPr>
          <w:rFonts w:ascii="Calibri" w:hAnsi="Calibri" w:cs="Calibri"/>
          <w:b/>
          <w:iCs/>
          <w:sz w:val="20"/>
          <w:szCs w:val="20"/>
        </w:rPr>
        <w:t xml:space="preserve"> </w:t>
      </w:r>
      <w:r w:rsidR="0053411A" w:rsidRPr="00D81863">
        <w:rPr>
          <w:rFonts w:ascii="Calibri" w:hAnsi="Calibri" w:cs="Calibri"/>
          <w:iCs/>
          <w:sz w:val="20"/>
          <w:szCs w:val="20"/>
        </w:rPr>
        <w:t>Automation Tester (QA)</w:t>
      </w:r>
    </w:p>
    <w:p w14:paraId="0B0A4838" w14:textId="29E7D9C3" w:rsidR="0053411A" w:rsidRDefault="0053411A" w:rsidP="00391D20">
      <w:pPr>
        <w:rPr>
          <w:rFonts w:ascii="Calibri" w:eastAsiaTheme="minorHAnsi" w:hAnsi="Calibri" w:cs="Calibri"/>
          <w:b/>
          <w:bCs/>
          <w:sz w:val="22"/>
          <w:szCs w:val="22"/>
        </w:rPr>
      </w:pPr>
      <w:r w:rsidRPr="00D81863">
        <w:rPr>
          <w:rFonts w:ascii="Calibri" w:hAnsi="Calibri" w:cs="Calibri"/>
          <w:b/>
          <w:iCs/>
          <w:sz w:val="20"/>
          <w:szCs w:val="20"/>
        </w:rPr>
        <w:t xml:space="preserve">Experience: </w:t>
      </w:r>
      <w:r w:rsidR="001B465B">
        <w:rPr>
          <w:rFonts w:ascii="Calibri" w:hAnsi="Calibri" w:cs="Calibri"/>
          <w:iCs/>
          <w:sz w:val="20"/>
          <w:szCs w:val="20"/>
        </w:rPr>
        <w:t>2</w:t>
      </w:r>
      <w:r w:rsidRPr="00D81863">
        <w:rPr>
          <w:rFonts w:ascii="Calibri" w:hAnsi="Calibri" w:cs="Calibri"/>
          <w:iCs/>
          <w:sz w:val="20"/>
          <w:szCs w:val="20"/>
        </w:rPr>
        <w:t xml:space="preserve"> year 6 Months   </w:t>
      </w:r>
      <w:r w:rsidR="00AC4692">
        <w:rPr>
          <w:rFonts w:ascii="Calibri" w:eastAsiaTheme="minorHAnsi" w:hAnsi="Calibri" w:cs="Calibri"/>
          <w:b/>
          <w:bCs/>
          <w:sz w:val="22"/>
          <w:szCs w:val="22"/>
        </w:rPr>
        <w:t>(Feb 2010 – Sep 2012)</w:t>
      </w:r>
    </w:p>
    <w:p w14:paraId="3E99C896" w14:textId="77777777" w:rsidR="00391A0F" w:rsidRPr="00D81863" w:rsidRDefault="00391A0F" w:rsidP="00391D20">
      <w:pPr>
        <w:rPr>
          <w:rFonts w:ascii="Calibri" w:hAnsi="Calibri" w:cs="Calibri"/>
          <w:b/>
          <w:iCs/>
          <w:sz w:val="20"/>
          <w:szCs w:val="20"/>
        </w:rPr>
      </w:pPr>
    </w:p>
    <w:p w14:paraId="5EEB8FD9" w14:textId="77777777" w:rsidR="00EA55FA" w:rsidRDefault="00EA55FA" w:rsidP="00EA55FA">
      <w:pPr>
        <w:pStyle w:val="NoSpacing"/>
        <w:rPr>
          <w:rStyle w:val="Strong"/>
          <w:color w:val="538135" w:themeColor="accent6" w:themeShade="BF"/>
          <w:sz w:val="20"/>
          <w:szCs w:val="20"/>
        </w:rPr>
      </w:pPr>
      <w:r>
        <w:rPr>
          <w:rStyle w:val="Strong"/>
          <w:color w:val="538135" w:themeColor="accent6" w:themeShade="BF"/>
          <w:sz w:val="20"/>
          <w:szCs w:val="20"/>
        </w:rPr>
        <w:t xml:space="preserve">Manual testing </w:t>
      </w:r>
    </w:p>
    <w:p w14:paraId="3CB03E86" w14:textId="77777777" w:rsidR="00EA55FA" w:rsidRDefault="00EA55FA" w:rsidP="00EA55FA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 w:rsidRPr="00156D6F">
        <w:rPr>
          <w:rFonts w:ascii="Calibri" w:hAnsi="Calibri" w:cs="Calibri"/>
          <w:sz w:val="18"/>
          <w:szCs w:val="18"/>
        </w:rPr>
        <w:t xml:space="preserve">Worked as a Manual and Automation Tester </w:t>
      </w:r>
      <w:r>
        <w:rPr>
          <w:rFonts w:ascii="Calibri" w:hAnsi="Calibri" w:cs="Calibri"/>
          <w:sz w:val="18"/>
          <w:szCs w:val="18"/>
        </w:rPr>
        <w:t xml:space="preserve">in Order Management application  </w:t>
      </w:r>
    </w:p>
    <w:p w14:paraId="77AD8B4E" w14:textId="0DFA5B7D" w:rsidR="00391D20" w:rsidRDefault="00391D20" w:rsidP="001B465B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 w:rsidRPr="001B465B">
        <w:rPr>
          <w:rFonts w:ascii="Calibri" w:hAnsi="Calibri" w:cs="Calibri"/>
          <w:sz w:val="18"/>
          <w:szCs w:val="18"/>
        </w:rPr>
        <w:t xml:space="preserve">Perform manual testing and </w:t>
      </w:r>
      <w:r w:rsidR="001B465B" w:rsidRPr="001B465B">
        <w:rPr>
          <w:rFonts w:ascii="Calibri" w:hAnsi="Calibri" w:cs="Calibri"/>
          <w:sz w:val="18"/>
          <w:szCs w:val="18"/>
        </w:rPr>
        <w:t xml:space="preserve">run automation scripts </w:t>
      </w:r>
      <w:r w:rsidR="001B465B">
        <w:rPr>
          <w:rFonts w:ascii="Calibri" w:hAnsi="Calibri" w:cs="Calibri"/>
          <w:sz w:val="18"/>
          <w:szCs w:val="18"/>
        </w:rPr>
        <w:t>across all the browsers</w:t>
      </w:r>
    </w:p>
    <w:p w14:paraId="02B60778" w14:textId="77777777" w:rsidR="001B465B" w:rsidRDefault="001B465B" w:rsidP="001B465B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Design, create and</w:t>
      </w:r>
      <w:r w:rsidRPr="00AC4692">
        <w:rPr>
          <w:rFonts w:ascii="Calibri" w:hAnsi="Calibri" w:cs="Calibri"/>
          <w:sz w:val="18"/>
          <w:szCs w:val="18"/>
        </w:rPr>
        <w:t xml:space="preserve"> review test automation </w:t>
      </w:r>
    </w:p>
    <w:p w14:paraId="41E94355" w14:textId="77777777" w:rsidR="001B465B" w:rsidRPr="00AC4692" w:rsidRDefault="001B465B" w:rsidP="001B465B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 w:rsidRPr="00AC4692">
        <w:rPr>
          <w:rFonts w:ascii="Calibri" w:hAnsi="Calibri" w:cs="Calibri"/>
          <w:sz w:val="18"/>
          <w:szCs w:val="18"/>
        </w:rPr>
        <w:t>Resolve and analyze test failure</w:t>
      </w:r>
      <w:r>
        <w:rPr>
          <w:rFonts w:ascii="Calibri" w:hAnsi="Calibri" w:cs="Calibri"/>
          <w:sz w:val="18"/>
          <w:szCs w:val="18"/>
        </w:rPr>
        <w:t xml:space="preserve">s </w:t>
      </w:r>
      <w:r w:rsidRPr="00AC4692">
        <w:rPr>
          <w:rFonts w:ascii="Calibri" w:hAnsi="Calibri" w:cs="Calibri"/>
          <w:sz w:val="18"/>
          <w:szCs w:val="18"/>
        </w:rPr>
        <w:t>and communicate test results </w:t>
      </w:r>
    </w:p>
    <w:p w14:paraId="3DA1C958" w14:textId="1A60F637" w:rsidR="001B465B" w:rsidRDefault="001B465B" w:rsidP="001B465B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Write and maintain functional test scripts  </w:t>
      </w:r>
    </w:p>
    <w:p w14:paraId="2A8A6567" w14:textId="77777777" w:rsidR="001B465B" w:rsidRPr="00156D6F" w:rsidRDefault="001B465B" w:rsidP="001B465B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 w:rsidRPr="00156D6F">
        <w:rPr>
          <w:rFonts w:ascii="Calibri" w:hAnsi="Calibri" w:cs="Calibri"/>
          <w:sz w:val="18"/>
          <w:szCs w:val="18"/>
        </w:rPr>
        <w:t>Produced Quality Center and Excel metrics/reports from scheduled execution test runs.</w:t>
      </w:r>
    </w:p>
    <w:p w14:paraId="21E6C942" w14:textId="7CA63B32" w:rsidR="001B465B" w:rsidRDefault="001B465B" w:rsidP="001B465B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Used Selenium and Java for writing functional test scripts.</w:t>
      </w:r>
    </w:p>
    <w:p w14:paraId="1039DD56" w14:textId="6F87FE55" w:rsidR="0082458D" w:rsidRDefault="0082458D" w:rsidP="001B465B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Used Soap UI to test the soap services</w:t>
      </w:r>
    </w:p>
    <w:p w14:paraId="2A952123" w14:textId="4FD26B6B" w:rsidR="00E271E4" w:rsidRPr="00E271E4" w:rsidRDefault="00E271E4" w:rsidP="00E271E4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 w:rsidRPr="00E271E4">
        <w:rPr>
          <w:rFonts w:ascii="Calibri" w:hAnsi="Calibri" w:cs="Calibri"/>
          <w:sz w:val="18"/>
          <w:szCs w:val="18"/>
        </w:rPr>
        <w:t xml:space="preserve">Wrote Structure Query Language (SQL) queries to check proper data population in application table and for data verification to perform Backend Testing against </w:t>
      </w:r>
      <w:r w:rsidR="007E759B">
        <w:rPr>
          <w:rFonts w:ascii="Calibri" w:hAnsi="Calibri" w:cs="Calibri"/>
          <w:sz w:val="18"/>
          <w:szCs w:val="18"/>
        </w:rPr>
        <w:t>SQL</w:t>
      </w:r>
      <w:r w:rsidRPr="00E271E4">
        <w:rPr>
          <w:rFonts w:ascii="Calibri" w:hAnsi="Calibri" w:cs="Calibri"/>
          <w:sz w:val="18"/>
          <w:szCs w:val="18"/>
        </w:rPr>
        <w:t xml:space="preserve"> Database.</w:t>
      </w:r>
    </w:p>
    <w:p w14:paraId="15DBF53D" w14:textId="1AE51163" w:rsidR="0053411A" w:rsidRPr="00156D6F" w:rsidRDefault="0053411A" w:rsidP="00156D6F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 w:rsidRPr="00156D6F">
        <w:rPr>
          <w:rFonts w:ascii="Calibri" w:hAnsi="Calibri" w:cs="Calibri"/>
          <w:sz w:val="18"/>
          <w:szCs w:val="18"/>
        </w:rPr>
        <w:t>Tracked, identified and logged bugs using Bug Tracker and Change Point and worked with developers to ensure bugs are fixed, as well as being responsible for automation of features.</w:t>
      </w:r>
    </w:p>
    <w:p w14:paraId="325BE9DF" w14:textId="7817B979" w:rsidR="0053411A" w:rsidRPr="00156D6F" w:rsidRDefault="0053411A" w:rsidP="00156D6F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 w:rsidRPr="00156D6F">
        <w:rPr>
          <w:rFonts w:ascii="Calibri" w:hAnsi="Calibri" w:cs="Calibri"/>
          <w:sz w:val="18"/>
          <w:szCs w:val="18"/>
        </w:rPr>
        <w:t>Worked closely with application designers/developers to resolve documentation, design &amp; functional issues with various applications.</w:t>
      </w:r>
    </w:p>
    <w:p w14:paraId="12C21EB6" w14:textId="3F178690" w:rsidR="0053411A" w:rsidRPr="00156D6F" w:rsidRDefault="0053411A" w:rsidP="00156D6F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 w:rsidRPr="00156D6F">
        <w:rPr>
          <w:rFonts w:ascii="Calibri" w:hAnsi="Calibri" w:cs="Calibri"/>
          <w:sz w:val="18"/>
          <w:szCs w:val="18"/>
        </w:rPr>
        <w:t>Produced Quality Center and Excel metrics/reports from scheduled execution test runs.</w:t>
      </w:r>
    </w:p>
    <w:p w14:paraId="2FE89C18" w14:textId="39E8CD90" w:rsidR="0053411A" w:rsidRPr="00156D6F" w:rsidRDefault="0053411A" w:rsidP="00156D6F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 w:rsidRPr="00156D6F">
        <w:rPr>
          <w:rFonts w:ascii="Calibri" w:hAnsi="Calibri" w:cs="Calibri"/>
          <w:sz w:val="18"/>
          <w:szCs w:val="18"/>
        </w:rPr>
        <w:t>Carry out regression testing every time when changes are made to the code to fix defects.</w:t>
      </w:r>
    </w:p>
    <w:p w14:paraId="09B90071" w14:textId="77777777" w:rsidR="0053411A" w:rsidRDefault="0053411A" w:rsidP="0053411A">
      <w:pPr>
        <w:widowControl w:val="0"/>
        <w:autoSpaceDE w:val="0"/>
        <w:autoSpaceDN w:val="0"/>
        <w:adjustRightInd w:val="0"/>
        <w:ind w:left="252"/>
        <w:rPr>
          <w:rFonts w:ascii="Calibri" w:eastAsiaTheme="minorHAnsi" w:hAnsi="Calibri" w:cs="Calibri"/>
        </w:rPr>
      </w:pPr>
    </w:p>
    <w:p w14:paraId="742A15A4" w14:textId="77777777" w:rsidR="0053411A" w:rsidRDefault="0053411A" w:rsidP="00DA4BAC">
      <w:pPr>
        <w:rPr>
          <w:rFonts w:ascii="Calibri" w:hAnsi="Calibri" w:cs="Calibri"/>
        </w:rPr>
      </w:pPr>
    </w:p>
    <w:p w14:paraId="3808953B" w14:textId="4A7EC707" w:rsidR="001B465B" w:rsidRPr="001B465B" w:rsidRDefault="001B465B" w:rsidP="001B465B">
      <w:pPr>
        <w:numPr>
          <w:ilvl w:val="0"/>
          <w:numId w:val="19"/>
        </w:numPr>
        <w:ind w:left="432" w:hanging="18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Technology: </w:t>
      </w:r>
      <w:r w:rsidR="00EA55FA">
        <w:rPr>
          <w:rFonts w:ascii="Calibri" w:hAnsi="Calibri" w:cs="Calibri"/>
          <w:sz w:val="18"/>
          <w:szCs w:val="18"/>
        </w:rPr>
        <w:t xml:space="preserve"> </w:t>
      </w:r>
      <w:r w:rsidR="0082458D">
        <w:rPr>
          <w:rFonts w:ascii="Calibri" w:hAnsi="Calibri" w:cs="Calibri"/>
          <w:sz w:val="18"/>
          <w:szCs w:val="18"/>
        </w:rPr>
        <w:t>Bugzilla , Changepoint and SOAP UI</w:t>
      </w:r>
    </w:p>
    <w:p w14:paraId="502437FE" w14:textId="77777777" w:rsidR="00DA4BAC" w:rsidRPr="001B465B" w:rsidRDefault="00DA4BAC" w:rsidP="00DA4BAC">
      <w:pPr>
        <w:rPr>
          <w:rFonts w:ascii="Calibri" w:hAnsi="Calibri" w:cs="Calibri"/>
        </w:rPr>
      </w:pPr>
    </w:p>
    <w:p w14:paraId="7E5A6826" w14:textId="77777777" w:rsidR="00DA4BAC" w:rsidRDefault="00DA4BAC" w:rsidP="00DA4BAC">
      <w:pPr>
        <w:rPr>
          <w:rFonts w:ascii="Calibri" w:hAnsi="Calibri" w:cs="Calibri"/>
        </w:rPr>
      </w:pPr>
    </w:p>
    <w:p w14:paraId="1884F021" w14:textId="77777777" w:rsidR="00DA4BAC" w:rsidRDefault="00DA4BAC" w:rsidP="00DA4BAC">
      <w:pPr>
        <w:rPr>
          <w:rFonts w:ascii="Calibri" w:hAnsi="Calibri" w:cs="Calibri"/>
        </w:rPr>
      </w:pPr>
    </w:p>
    <w:p w14:paraId="3EFCE832" w14:textId="77777777" w:rsidR="00DA4BAC" w:rsidRDefault="00DA4BAC" w:rsidP="00DA4BAC">
      <w:pPr>
        <w:ind w:left="252"/>
        <w:rPr>
          <w:rFonts w:ascii="Calibri" w:hAnsi="Calibri" w:cs="Calibri"/>
        </w:rPr>
      </w:pPr>
    </w:p>
    <w:p w14:paraId="02588E04" w14:textId="77777777" w:rsidR="00D81863" w:rsidRDefault="00D81863" w:rsidP="00DA4BAC">
      <w:pPr>
        <w:ind w:left="252"/>
        <w:rPr>
          <w:rFonts w:ascii="Calibri" w:hAnsi="Calibri" w:cs="Calibri"/>
        </w:rPr>
      </w:pPr>
    </w:p>
    <w:p w14:paraId="333575FA" w14:textId="77777777" w:rsidR="00AF313F" w:rsidRPr="00DA4BAC" w:rsidRDefault="00AF313F" w:rsidP="00DA4BAC"/>
    <w:sectPr w:rsidR="00AF313F" w:rsidRPr="00DA4BAC" w:rsidSect="008127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7F801A" w14:textId="77777777" w:rsidR="00DE1797" w:rsidRDefault="00DE1797" w:rsidP="007C034E">
      <w:r>
        <w:separator/>
      </w:r>
    </w:p>
  </w:endnote>
  <w:endnote w:type="continuationSeparator" w:id="0">
    <w:p w14:paraId="21AA6D28" w14:textId="77777777" w:rsidR="00DE1797" w:rsidRDefault="00DE1797" w:rsidP="007C0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3FADD" w14:textId="77777777" w:rsidR="00E314BA" w:rsidRDefault="00E314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20BB6" w14:textId="77777777" w:rsidR="00E314BA" w:rsidRDefault="00E314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31AD5" w14:textId="77777777" w:rsidR="00E314BA" w:rsidRDefault="00E31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DC3E0D" w14:textId="77777777" w:rsidR="00DE1797" w:rsidRDefault="00DE1797" w:rsidP="007C034E">
      <w:r>
        <w:separator/>
      </w:r>
    </w:p>
  </w:footnote>
  <w:footnote w:type="continuationSeparator" w:id="0">
    <w:p w14:paraId="2407554A" w14:textId="77777777" w:rsidR="00DE1797" w:rsidRDefault="00DE1797" w:rsidP="007C03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221A5" w14:textId="77777777" w:rsidR="00E314BA" w:rsidRDefault="00E314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6546F" w14:textId="77777777" w:rsidR="00E314BA" w:rsidRDefault="00E314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6282E" w14:textId="5932E73C" w:rsidR="00964C61" w:rsidRPr="0053411A" w:rsidRDefault="00964C61" w:rsidP="00DA4BAC">
    <w:pPr>
      <w:pStyle w:val="Header"/>
      <w:jc w:val="center"/>
      <w:rPr>
        <w:sz w:val="20"/>
        <w:szCs w:val="20"/>
      </w:rPr>
    </w:pPr>
    <w:r>
      <w:tab/>
      <w:t xml:space="preserve">                                                </w:t>
    </w:r>
    <w:r w:rsidRPr="0053411A">
      <w:rPr>
        <w:sz w:val="20"/>
        <w:szCs w:val="20"/>
      </w:rPr>
      <w:t>Vidyashree Dutta</w:t>
    </w:r>
  </w:p>
  <w:p w14:paraId="675034F1" w14:textId="4DF7C3FA" w:rsidR="00964C61" w:rsidRPr="0053411A" w:rsidRDefault="00964C61" w:rsidP="00812707">
    <w:pPr>
      <w:pStyle w:val="Header"/>
      <w:jc w:val="center"/>
      <w:rPr>
        <w:sz w:val="20"/>
        <w:szCs w:val="20"/>
      </w:rPr>
    </w:pPr>
    <w:r w:rsidRPr="0053411A">
      <w:rPr>
        <w:sz w:val="20"/>
        <w:szCs w:val="20"/>
      </w:rPr>
      <w:t xml:space="preserve">                                                                                      </w:t>
    </w:r>
    <w:r>
      <w:rPr>
        <w:sz w:val="20"/>
        <w:szCs w:val="20"/>
      </w:rPr>
      <w:t xml:space="preserve">                  </w:t>
    </w:r>
    <w:r w:rsidRPr="0053411A">
      <w:rPr>
        <w:sz w:val="20"/>
        <w:szCs w:val="20"/>
      </w:rPr>
      <w:t xml:space="preserve">  +1 612 </w:t>
    </w:r>
    <w:r w:rsidR="00E314BA">
      <w:rPr>
        <w:sz w:val="20"/>
        <w:szCs w:val="20"/>
      </w:rPr>
      <w:t>839</w:t>
    </w:r>
    <w:r w:rsidRPr="0053411A">
      <w:rPr>
        <w:sz w:val="20"/>
        <w:szCs w:val="20"/>
      </w:rPr>
      <w:t xml:space="preserve"> </w:t>
    </w:r>
    <w:r w:rsidR="00E314BA">
      <w:rPr>
        <w:sz w:val="20"/>
        <w:szCs w:val="20"/>
      </w:rPr>
      <w:t>4426</w:t>
    </w:r>
  </w:p>
  <w:p w14:paraId="0B0BDF4A" w14:textId="17559079" w:rsidR="00964C61" w:rsidRDefault="00964C61" w:rsidP="00812707">
    <w:pPr>
      <w:pStyle w:val="Header"/>
      <w:jc w:val="right"/>
    </w:pPr>
    <w:r>
      <w:rPr>
        <w:sz w:val="20"/>
        <w:szCs w:val="20"/>
      </w:rPr>
      <w:tab/>
      <w:t xml:space="preserve">                                                                                                                          </w:t>
    </w:r>
    <w:hyperlink r:id="rId1" w:history="1">
      <w:r w:rsidRPr="00E93106">
        <w:rPr>
          <w:rStyle w:val="Hyperlink"/>
          <w:sz w:val="20"/>
          <w:szCs w:val="20"/>
        </w:rPr>
        <w:t>vidyashree.d@gmail.com</w:t>
      </w:r>
    </w:hyperlink>
    <w:r>
      <w:rPr>
        <w:sz w:val="20"/>
        <w:szCs w:val="20"/>
      </w:rPr>
      <w:tab/>
    </w:r>
    <w:r>
      <w:tab/>
    </w:r>
  </w:p>
  <w:p w14:paraId="279DE37E" w14:textId="77777777" w:rsidR="00964C61" w:rsidRDefault="00964C61" w:rsidP="0081270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7"/>
    <w:multiLevelType w:val="singleLevel"/>
    <w:tmpl w:val="00000007"/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Times New Roman"/>
      </w:rPr>
    </w:lvl>
  </w:abstractNum>
  <w:abstractNum w:abstractNumId="5" w15:restartNumberingAfterBreak="0">
    <w:nsid w:val="01D56D1B"/>
    <w:multiLevelType w:val="multilevel"/>
    <w:tmpl w:val="E34C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1570C3"/>
    <w:multiLevelType w:val="hybridMultilevel"/>
    <w:tmpl w:val="8C226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9D3C57"/>
    <w:multiLevelType w:val="hybridMultilevel"/>
    <w:tmpl w:val="485200CC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8" w15:restartNumberingAfterBreak="0">
    <w:nsid w:val="0A5B6444"/>
    <w:multiLevelType w:val="hybridMultilevel"/>
    <w:tmpl w:val="A0B0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912016"/>
    <w:multiLevelType w:val="multilevel"/>
    <w:tmpl w:val="37B0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CE4F52"/>
    <w:multiLevelType w:val="multilevel"/>
    <w:tmpl w:val="6328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D24C6D"/>
    <w:multiLevelType w:val="hybridMultilevel"/>
    <w:tmpl w:val="7D1E4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F73642"/>
    <w:multiLevelType w:val="hybridMultilevel"/>
    <w:tmpl w:val="D97873C6"/>
    <w:lvl w:ilvl="0" w:tplc="1B329E3C">
      <w:start w:val="23"/>
      <w:numFmt w:val="decimal"/>
      <w:lvlText w:val="%1"/>
      <w:lvlJc w:val="left"/>
      <w:pPr>
        <w:ind w:left="1080" w:hanging="360"/>
      </w:pPr>
      <w:rPr>
        <w:rFonts w:ascii="Palatino Linotype" w:hAnsi="Palatino Linotype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397B7A"/>
    <w:multiLevelType w:val="hybridMultilevel"/>
    <w:tmpl w:val="B726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D71E1"/>
    <w:multiLevelType w:val="multilevel"/>
    <w:tmpl w:val="2394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4F6B36"/>
    <w:multiLevelType w:val="hybridMultilevel"/>
    <w:tmpl w:val="06065B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CB17D7"/>
    <w:multiLevelType w:val="hybridMultilevel"/>
    <w:tmpl w:val="CABE84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67620D"/>
    <w:multiLevelType w:val="hybridMultilevel"/>
    <w:tmpl w:val="E81C0F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8670B5"/>
    <w:multiLevelType w:val="multilevel"/>
    <w:tmpl w:val="34C6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0113C4"/>
    <w:multiLevelType w:val="multilevel"/>
    <w:tmpl w:val="DEB4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452E01"/>
    <w:multiLevelType w:val="hybridMultilevel"/>
    <w:tmpl w:val="26C01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BF2699"/>
    <w:multiLevelType w:val="hybridMultilevel"/>
    <w:tmpl w:val="110446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C455FFF"/>
    <w:multiLevelType w:val="hybridMultilevel"/>
    <w:tmpl w:val="2B1405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EE068CC"/>
    <w:multiLevelType w:val="multilevel"/>
    <w:tmpl w:val="6C3C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4C6037"/>
    <w:multiLevelType w:val="multilevel"/>
    <w:tmpl w:val="B930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0D2BC7"/>
    <w:multiLevelType w:val="multilevel"/>
    <w:tmpl w:val="5034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EE3875"/>
    <w:multiLevelType w:val="hybridMultilevel"/>
    <w:tmpl w:val="53CE9C22"/>
    <w:lvl w:ilvl="0" w:tplc="81E812A6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476A6F83"/>
    <w:multiLevelType w:val="multilevel"/>
    <w:tmpl w:val="660A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E50DBA"/>
    <w:multiLevelType w:val="multilevel"/>
    <w:tmpl w:val="381CDF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11E2B42"/>
    <w:multiLevelType w:val="hybridMultilevel"/>
    <w:tmpl w:val="9EBC0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C141D7"/>
    <w:multiLevelType w:val="hybridMultilevel"/>
    <w:tmpl w:val="32D45512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1" w15:restartNumberingAfterBreak="0">
    <w:nsid w:val="55F720C3"/>
    <w:multiLevelType w:val="hybridMultilevel"/>
    <w:tmpl w:val="123850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946296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/>
        <w:i/>
        <w:color w:val="000000"/>
        <w:w w:val="100"/>
        <w:sz w:val="17"/>
      </w:rPr>
    </w:lvl>
  </w:abstractNum>
  <w:abstractNum w:abstractNumId="33" w15:restartNumberingAfterBreak="0">
    <w:nsid w:val="5C946297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17"/>
      </w:rPr>
    </w:lvl>
  </w:abstractNum>
  <w:abstractNum w:abstractNumId="34" w15:restartNumberingAfterBreak="0">
    <w:nsid w:val="5D6B23EC"/>
    <w:multiLevelType w:val="multilevel"/>
    <w:tmpl w:val="81C8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CC6B9C"/>
    <w:multiLevelType w:val="hybridMultilevel"/>
    <w:tmpl w:val="381CDF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D07265"/>
    <w:multiLevelType w:val="multilevel"/>
    <w:tmpl w:val="D17C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1A4A37"/>
    <w:multiLevelType w:val="hybridMultilevel"/>
    <w:tmpl w:val="A78AD51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7D2DF0"/>
    <w:multiLevelType w:val="hybridMultilevel"/>
    <w:tmpl w:val="3CE207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4EC4FFB"/>
    <w:multiLevelType w:val="hybridMultilevel"/>
    <w:tmpl w:val="D3C6E5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5"/>
  </w:num>
  <w:num w:numId="4">
    <w:abstractNumId w:val="12"/>
  </w:num>
  <w:num w:numId="5">
    <w:abstractNumId w:val="4"/>
  </w:num>
  <w:num w:numId="6">
    <w:abstractNumId w:val="8"/>
  </w:num>
  <w:num w:numId="7">
    <w:abstractNumId w:val="37"/>
  </w:num>
  <w:num w:numId="8">
    <w:abstractNumId w:val="38"/>
  </w:num>
  <w:num w:numId="9">
    <w:abstractNumId w:val="39"/>
  </w:num>
  <w:num w:numId="10">
    <w:abstractNumId w:val="21"/>
  </w:num>
  <w:num w:numId="11">
    <w:abstractNumId w:val="17"/>
  </w:num>
  <w:num w:numId="12">
    <w:abstractNumId w:val="13"/>
  </w:num>
  <w:num w:numId="13">
    <w:abstractNumId w:val="22"/>
  </w:num>
  <w:num w:numId="14">
    <w:abstractNumId w:val="15"/>
  </w:num>
  <w:num w:numId="15">
    <w:abstractNumId w:val="29"/>
  </w:num>
  <w:num w:numId="16">
    <w:abstractNumId w:val="11"/>
  </w:num>
  <w:num w:numId="17">
    <w:abstractNumId w:val="28"/>
  </w:num>
  <w:num w:numId="18">
    <w:abstractNumId w:val="31"/>
  </w:num>
  <w:num w:numId="19">
    <w:abstractNumId w:val="26"/>
  </w:num>
  <w:num w:numId="20">
    <w:abstractNumId w:val="20"/>
  </w:num>
  <w:num w:numId="21">
    <w:abstractNumId w:val="32"/>
  </w:num>
  <w:num w:numId="22">
    <w:abstractNumId w:val="33"/>
  </w:num>
  <w:num w:numId="23">
    <w:abstractNumId w:val="16"/>
  </w:num>
  <w:num w:numId="24">
    <w:abstractNumId w:val="7"/>
  </w:num>
  <w:num w:numId="25">
    <w:abstractNumId w:val="0"/>
  </w:num>
  <w:num w:numId="26">
    <w:abstractNumId w:val="1"/>
  </w:num>
  <w:num w:numId="27">
    <w:abstractNumId w:val="2"/>
  </w:num>
  <w:num w:numId="28">
    <w:abstractNumId w:val="3"/>
  </w:num>
  <w:num w:numId="29">
    <w:abstractNumId w:val="27"/>
  </w:num>
  <w:num w:numId="30">
    <w:abstractNumId w:val="30"/>
  </w:num>
  <w:num w:numId="31">
    <w:abstractNumId w:val="34"/>
  </w:num>
  <w:num w:numId="32">
    <w:abstractNumId w:val="23"/>
  </w:num>
  <w:num w:numId="33">
    <w:abstractNumId w:val="5"/>
  </w:num>
  <w:num w:numId="34">
    <w:abstractNumId w:val="25"/>
  </w:num>
  <w:num w:numId="35">
    <w:abstractNumId w:val="19"/>
  </w:num>
  <w:num w:numId="36">
    <w:abstractNumId w:val="18"/>
  </w:num>
  <w:num w:numId="37">
    <w:abstractNumId w:val="14"/>
  </w:num>
  <w:num w:numId="38">
    <w:abstractNumId w:val="6"/>
  </w:num>
  <w:num w:numId="39">
    <w:abstractNumId w:val="36"/>
  </w:num>
  <w:num w:numId="40">
    <w:abstractNumId w:val="9"/>
  </w:num>
  <w:num w:numId="41">
    <w:abstractNumId w:val="10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034E"/>
    <w:rsid w:val="00001A4D"/>
    <w:rsid w:val="00001AB9"/>
    <w:rsid w:val="00023338"/>
    <w:rsid w:val="00026427"/>
    <w:rsid w:val="00040756"/>
    <w:rsid w:val="0005785B"/>
    <w:rsid w:val="00075463"/>
    <w:rsid w:val="000A4A1F"/>
    <w:rsid w:val="000B11C5"/>
    <w:rsid w:val="000B1516"/>
    <w:rsid w:val="000D3DD9"/>
    <w:rsid w:val="000E6995"/>
    <w:rsid w:val="000F0757"/>
    <w:rsid w:val="000F74AB"/>
    <w:rsid w:val="0011398A"/>
    <w:rsid w:val="00135742"/>
    <w:rsid w:val="00155372"/>
    <w:rsid w:val="00156D6F"/>
    <w:rsid w:val="00160633"/>
    <w:rsid w:val="00181E39"/>
    <w:rsid w:val="00196444"/>
    <w:rsid w:val="0019793C"/>
    <w:rsid w:val="001A071B"/>
    <w:rsid w:val="001A1E85"/>
    <w:rsid w:val="001A6DCF"/>
    <w:rsid w:val="001B31CC"/>
    <w:rsid w:val="001B465B"/>
    <w:rsid w:val="001C4C69"/>
    <w:rsid w:val="001C6978"/>
    <w:rsid w:val="001E65B0"/>
    <w:rsid w:val="00221CAE"/>
    <w:rsid w:val="002322D8"/>
    <w:rsid w:val="002360B5"/>
    <w:rsid w:val="00236F18"/>
    <w:rsid w:val="00267900"/>
    <w:rsid w:val="00275869"/>
    <w:rsid w:val="002916A0"/>
    <w:rsid w:val="00297BEC"/>
    <w:rsid w:val="002D78DF"/>
    <w:rsid w:val="002E202A"/>
    <w:rsid w:val="002F0361"/>
    <w:rsid w:val="002F3C1D"/>
    <w:rsid w:val="002F51D4"/>
    <w:rsid w:val="00310558"/>
    <w:rsid w:val="003230FA"/>
    <w:rsid w:val="003638A7"/>
    <w:rsid w:val="00370237"/>
    <w:rsid w:val="00391A0F"/>
    <w:rsid w:val="00391D20"/>
    <w:rsid w:val="003B5A94"/>
    <w:rsid w:val="003F3BD8"/>
    <w:rsid w:val="0043097E"/>
    <w:rsid w:val="00433CB4"/>
    <w:rsid w:val="004649DC"/>
    <w:rsid w:val="00490F29"/>
    <w:rsid w:val="004B0B11"/>
    <w:rsid w:val="004D1712"/>
    <w:rsid w:val="004F10CF"/>
    <w:rsid w:val="004F6C32"/>
    <w:rsid w:val="005040A8"/>
    <w:rsid w:val="00510A38"/>
    <w:rsid w:val="00516E14"/>
    <w:rsid w:val="00526EE8"/>
    <w:rsid w:val="00530F61"/>
    <w:rsid w:val="0053411A"/>
    <w:rsid w:val="005407C9"/>
    <w:rsid w:val="00541A9F"/>
    <w:rsid w:val="005564DF"/>
    <w:rsid w:val="005849B6"/>
    <w:rsid w:val="005931E2"/>
    <w:rsid w:val="005A7943"/>
    <w:rsid w:val="005B158C"/>
    <w:rsid w:val="005B63DA"/>
    <w:rsid w:val="005C7525"/>
    <w:rsid w:val="005E5991"/>
    <w:rsid w:val="005F58B4"/>
    <w:rsid w:val="006202CB"/>
    <w:rsid w:val="00622795"/>
    <w:rsid w:val="006258AC"/>
    <w:rsid w:val="006301D3"/>
    <w:rsid w:val="00650F00"/>
    <w:rsid w:val="00675E54"/>
    <w:rsid w:val="00682DD1"/>
    <w:rsid w:val="00684311"/>
    <w:rsid w:val="006C0D55"/>
    <w:rsid w:val="006D15D8"/>
    <w:rsid w:val="006E6272"/>
    <w:rsid w:val="006F78A4"/>
    <w:rsid w:val="00702082"/>
    <w:rsid w:val="00703994"/>
    <w:rsid w:val="0070519C"/>
    <w:rsid w:val="007137A5"/>
    <w:rsid w:val="007141A7"/>
    <w:rsid w:val="007359CE"/>
    <w:rsid w:val="007379C7"/>
    <w:rsid w:val="007504FB"/>
    <w:rsid w:val="007520C1"/>
    <w:rsid w:val="00756541"/>
    <w:rsid w:val="007613DD"/>
    <w:rsid w:val="00761E70"/>
    <w:rsid w:val="00782CE1"/>
    <w:rsid w:val="00782FB7"/>
    <w:rsid w:val="00793E19"/>
    <w:rsid w:val="007A4ED5"/>
    <w:rsid w:val="007B4A57"/>
    <w:rsid w:val="007C034E"/>
    <w:rsid w:val="007C040F"/>
    <w:rsid w:val="007C6FCB"/>
    <w:rsid w:val="007D608B"/>
    <w:rsid w:val="007E759B"/>
    <w:rsid w:val="007F52AE"/>
    <w:rsid w:val="007F774E"/>
    <w:rsid w:val="00812707"/>
    <w:rsid w:val="0082458D"/>
    <w:rsid w:val="00846D4B"/>
    <w:rsid w:val="008E2451"/>
    <w:rsid w:val="008E7138"/>
    <w:rsid w:val="0091639A"/>
    <w:rsid w:val="0092334F"/>
    <w:rsid w:val="00933BEF"/>
    <w:rsid w:val="0095023E"/>
    <w:rsid w:val="00964C61"/>
    <w:rsid w:val="00976C9A"/>
    <w:rsid w:val="00977E34"/>
    <w:rsid w:val="00A163C0"/>
    <w:rsid w:val="00A224D3"/>
    <w:rsid w:val="00A84347"/>
    <w:rsid w:val="00A871FB"/>
    <w:rsid w:val="00A90954"/>
    <w:rsid w:val="00A92D7A"/>
    <w:rsid w:val="00AB150D"/>
    <w:rsid w:val="00AC4692"/>
    <w:rsid w:val="00AC5739"/>
    <w:rsid w:val="00AC633A"/>
    <w:rsid w:val="00AD1E52"/>
    <w:rsid w:val="00AF313F"/>
    <w:rsid w:val="00B4039D"/>
    <w:rsid w:val="00B6044E"/>
    <w:rsid w:val="00B707CB"/>
    <w:rsid w:val="00B91094"/>
    <w:rsid w:val="00B976E5"/>
    <w:rsid w:val="00BA680F"/>
    <w:rsid w:val="00BA78A6"/>
    <w:rsid w:val="00BC372C"/>
    <w:rsid w:val="00BD4D86"/>
    <w:rsid w:val="00C12300"/>
    <w:rsid w:val="00C246DC"/>
    <w:rsid w:val="00C24CED"/>
    <w:rsid w:val="00C253E6"/>
    <w:rsid w:val="00C52346"/>
    <w:rsid w:val="00C8353A"/>
    <w:rsid w:val="00CB3BD4"/>
    <w:rsid w:val="00CB5FF0"/>
    <w:rsid w:val="00CD35F5"/>
    <w:rsid w:val="00CD56C0"/>
    <w:rsid w:val="00D02D1B"/>
    <w:rsid w:val="00D111AF"/>
    <w:rsid w:val="00D51485"/>
    <w:rsid w:val="00D8070E"/>
    <w:rsid w:val="00D81863"/>
    <w:rsid w:val="00D83552"/>
    <w:rsid w:val="00D9722C"/>
    <w:rsid w:val="00DA4BAC"/>
    <w:rsid w:val="00DA614B"/>
    <w:rsid w:val="00DB091B"/>
    <w:rsid w:val="00DD0B18"/>
    <w:rsid w:val="00DE1797"/>
    <w:rsid w:val="00E144B2"/>
    <w:rsid w:val="00E147EC"/>
    <w:rsid w:val="00E245C5"/>
    <w:rsid w:val="00E271E4"/>
    <w:rsid w:val="00E314BA"/>
    <w:rsid w:val="00E376A7"/>
    <w:rsid w:val="00E41532"/>
    <w:rsid w:val="00E46E24"/>
    <w:rsid w:val="00E6063D"/>
    <w:rsid w:val="00E62A13"/>
    <w:rsid w:val="00E703C8"/>
    <w:rsid w:val="00E81893"/>
    <w:rsid w:val="00EA03FC"/>
    <w:rsid w:val="00EA1018"/>
    <w:rsid w:val="00EA1417"/>
    <w:rsid w:val="00EA2305"/>
    <w:rsid w:val="00EA55FA"/>
    <w:rsid w:val="00EC0FA2"/>
    <w:rsid w:val="00EC14E9"/>
    <w:rsid w:val="00ED092B"/>
    <w:rsid w:val="00ED7BAC"/>
    <w:rsid w:val="00EF1C05"/>
    <w:rsid w:val="00EF670E"/>
    <w:rsid w:val="00F01235"/>
    <w:rsid w:val="00F12232"/>
    <w:rsid w:val="00F50CF2"/>
    <w:rsid w:val="00F804B7"/>
    <w:rsid w:val="00F81735"/>
    <w:rsid w:val="00F870D0"/>
    <w:rsid w:val="00F947DB"/>
    <w:rsid w:val="00F94FFA"/>
    <w:rsid w:val="00FC242C"/>
    <w:rsid w:val="00FE087F"/>
    <w:rsid w:val="00F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736687"/>
  <w15:docId w15:val="{6167E055-25B5-4812-A3B7-C600E1F6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3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DA4BAC"/>
    <w:pPr>
      <w:keepNext/>
      <w:jc w:val="right"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034E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7C0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34E"/>
  </w:style>
  <w:style w:type="paragraph" w:styleId="Footer">
    <w:name w:val="footer"/>
    <w:basedOn w:val="Normal"/>
    <w:link w:val="FooterChar"/>
    <w:uiPriority w:val="99"/>
    <w:unhideWhenUsed/>
    <w:rsid w:val="007C0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34E"/>
  </w:style>
  <w:style w:type="table" w:styleId="TableGrid">
    <w:name w:val="Table Grid"/>
    <w:basedOn w:val="TableNormal"/>
    <w:rsid w:val="007C03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03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30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0FA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30FA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DA4BA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4BA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DA4BAC"/>
    <w:rPr>
      <w:rFonts w:ascii="Times New Roman" w:eastAsia="Times New Roman" w:hAnsi="Times New Roman" w:cs="Times New Roman"/>
      <w:b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3411A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26E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5A9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rlz=1C1GCEA_enUS839US839&amp;q=Intellij&amp;spell=1&amp;sa=X&amp;ved=0ahUKEwiw3uLctMHiAhVGvKwKHQZsBaQQkeECCCsoAA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vidyashree.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F7985E-8906-42A7-94BE-86167447F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Nationwide Insurance</Company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ramsag1</dc:creator>
  <cp:lastModifiedBy>Senrayan, Ganesh</cp:lastModifiedBy>
  <cp:revision>194</cp:revision>
  <dcterms:created xsi:type="dcterms:W3CDTF">2017-05-31T23:01:00Z</dcterms:created>
  <dcterms:modified xsi:type="dcterms:W3CDTF">2019-05-29T19:41:00Z</dcterms:modified>
</cp:coreProperties>
</file>